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977"/>
        <w:gridCol w:w="1533"/>
        <w:gridCol w:w="2651"/>
        <w:gridCol w:w="4745"/>
      </w:tblGrid>
      <w:tr w:rsidR="008320FC" w:rsidRPr="00930973" w:rsidTr="00572351">
        <w:trPr>
          <w:trHeight w:val="265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:rsidR="008320FC" w:rsidRPr="00930973" w:rsidRDefault="008320FC" w:rsidP="00822A21">
            <w:pPr>
              <w:pStyle w:val="Encabezado"/>
              <w:spacing w:line="276" w:lineRule="auto"/>
              <w:rPr>
                <w:rFonts w:ascii="Times New Roman" w:hAnsi="Times New Roman"/>
                <w:b/>
                <w:szCs w:val="20"/>
              </w:rPr>
            </w:pPr>
            <w:r w:rsidRPr="00930973">
              <w:rPr>
                <w:rFonts w:ascii="Times New Roman" w:hAnsi="Times New Roman"/>
                <w:b/>
                <w:szCs w:val="20"/>
              </w:rPr>
              <w:t>Control de cambios</w:t>
            </w:r>
          </w:p>
        </w:tc>
      </w:tr>
      <w:tr w:rsidR="009E1B9C" w:rsidRPr="00930973" w:rsidTr="00572351">
        <w:trPr>
          <w:trHeight w:val="265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Versión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Fecha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Autor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Detalle de cambios</w:t>
            </w:r>
          </w:p>
        </w:tc>
      </w:tr>
      <w:tr w:rsidR="00E47D1C" w:rsidRPr="00930973" w:rsidTr="00572351">
        <w:trPr>
          <w:trHeight w:val="66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:rsidR="00E47D1C" w:rsidRPr="00930973" w:rsidRDefault="004D5403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:rsidR="00E47D1C" w:rsidRPr="00930973" w:rsidRDefault="003352C1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03/06</w:t>
            </w:r>
            <w:r w:rsidR="004D5403" w:rsidRPr="00930973">
              <w:rPr>
                <w:rFonts w:ascii="Times New Roman" w:hAnsi="Times New Roman"/>
                <w:szCs w:val="20"/>
              </w:rPr>
              <w:t>/</w:t>
            </w:r>
            <w:r>
              <w:rPr>
                <w:rFonts w:ascii="Times New Roman" w:hAnsi="Times New Roman"/>
                <w:szCs w:val="20"/>
              </w:rPr>
              <w:t>15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:rsidR="00E47D1C" w:rsidRPr="00930973" w:rsidRDefault="00BF516E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Claudia Velarde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:rsidR="00E47D1C" w:rsidRPr="00930973" w:rsidRDefault="00BF516E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Creación del documento</w:t>
            </w:r>
          </w:p>
        </w:tc>
      </w:tr>
      <w:tr w:rsidR="009E1B9C" w:rsidRPr="00930973" w:rsidTr="00572351">
        <w:trPr>
          <w:trHeight w:val="66"/>
        </w:trPr>
        <w:tc>
          <w:tcPr>
            <w:tcW w:w="493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7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38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39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</w:tr>
      <w:tr w:rsidR="009E1B9C" w:rsidRPr="00930973" w:rsidTr="00572351">
        <w:trPr>
          <w:trHeight w:val="1149"/>
        </w:trPr>
        <w:tc>
          <w:tcPr>
            <w:tcW w:w="493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7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38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39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</w:tr>
    </w:tbl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E035F8" w:rsidRPr="00930973" w:rsidRDefault="00E035F8" w:rsidP="00822A21">
      <w:pPr>
        <w:spacing w:line="276" w:lineRule="auto"/>
        <w:rPr>
          <w:rFonts w:ascii="Times New Roman" w:hAnsi="Times New Roman"/>
        </w:rPr>
      </w:pPr>
    </w:p>
    <w:p w:rsidR="00E035F8" w:rsidRPr="00930973" w:rsidRDefault="00E035F8" w:rsidP="00822A21">
      <w:pPr>
        <w:spacing w:line="276" w:lineRule="auto"/>
        <w:rPr>
          <w:rFonts w:ascii="Times New Roman" w:hAnsi="Times New Roman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1290"/>
        <w:gridCol w:w="2338"/>
        <w:gridCol w:w="2092"/>
        <w:gridCol w:w="2233"/>
        <w:gridCol w:w="1953"/>
      </w:tblGrid>
      <w:tr w:rsidR="006779D2" w:rsidRPr="00930973" w:rsidTr="00347D38">
        <w:trPr>
          <w:trHeight w:val="377"/>
        </w:trPr>
        <w:tc>
          <w:tcPr>
            <w:tcW w:w="651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Nombre</w:t>
            </w:r>
          </w:p>
        </w:tc>
        <w:tc>
          <w:tcPr>
            <w:tcW w:w="1056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Cargo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 xml:space="preserve">Fecha de Aprobación </w:t>
            </w:r>
          </w:p>
        </w:tc>
        <w:tc>
          <w:tcPr>
            <w:tcW w:w="986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Firma</w:t>
            </w:r>
          </w:p>
        </w:tc>
      </w:tr>
      <w:tr w:rsidR="006779D2" w:rsidRPr="00930973" w:rsidTr="00347D38">
        <w:trPr>
          <w:trHeight w:val="340"/>
        </w:trPr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Elaborado por:</w:t>
            </w: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BF516E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Claudia Velarde</w:t>
            </w:r>
          </w:p>
        </w:tc>
        <w:tc>
          <w:tcPr>
            <w:tcW w:w="10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BF516E" w:rsidP="00BF516E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Ing. de software de telecomunicaciones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779D2" w:rsidRPr="00930973" w:rsidTr="00347D38">
        <w:trPr>
          <w:trHeight w:val="377"/>
        </w:trPr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Revisado por:</w:t>
            </w: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779D2" w:rsidRPr="00930973" w:rsidTr="00347D38">
        <w:trPr>
          <w:trHeight w:val="377"/>
        </w:trPr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Aprobado por:</w:t>
            </w: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56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127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66AAC" w:rsidRDefault="00766AAC" w:rsidP="00822A21">
      <w:pPr>
        <w:pStyle w:val="Ttulo1"/>
        <w:jc w:val="both"/>
      </w:pPr>
      <w:r w:rsidRPr="00766AAC">
        <w:lastRenderedPageBreak/>
        <w:t>INTRODUCCION</w:t>
      </w:r>
    </w:p>
    <w:p w:rsidR="000248C4" w:rsidRDefault="000248C4" w:rsidP="00822A21">
      <w:pPr>
        <w:rPr>
          <w:lang w:val="es-AR"/>
        </w:rPr>
      </w:pPr>
      <w:r>
        <w:rPr>
          <w:lang w:val="es-AR"/>
        </w:rPr>
        <w:t xml:space="preserve">Para implementar el proyecto ANI se requieren la interacción de diferentes tecnologías necesarias para su funcionamiento. Cada una de ellas será expuesta a continuación indicando sus beneficios </w:t>
      </w:r>
      <w:r w:rsidR="002C116B">
        <w:rPr>
          <w:lang w:val="es-AR"/>
        </w:rPr>
        <w:t>y ventajas que aportan al proyecto</w:t>
      </w:r>
      <w:r>
        <w:rPr>
          <w:lang w:val="es-AR"/>
        </w:rPr>
        <w:t>.</w:t>
      </w:r>
    </w:p>
    <w:p w:rsidR="00766AAC" w:rsidRPr="000248C4" w:rsidRDefault="00766AAC" w:rsidP="00822A21">
      <w:pPr>
        <w:rPr>
          <w:b/>
          <w:u w:val="single"/>
          <w:lang w:val="es-AR"/>
        </w:rPr>
      </w:pPr>
    </w:p>
    <w:p w:rsidR="00766AAC" w:rsidRDefault="00766AAC" w:rsidP="00822A21">
      <w:pPr>
        <w:pStyle w:val="Ttulo1"/>
        <w:jc w:val="both"/>
      </w:pPr>
      <w:r>
        <w:t>TECNOLOGIAS UTILIZADAS</w:t>
      </w:r>
    </w:p>
    <w:p w:rsidR="008D42A3" w:rsidRDefault="008D42A3" w:rsidP="008D42A3">
      <w:pPr>
        <w:pStyle w:val="Ttulo2"/>
      </w:pPr>
      <w:r>
        <w:t>SISTEMA OPERATIVO DEL SERVIDOR</w:t>
      </w:r>
    </w:p>
    <w:p w:rsidR="008D42A3" w:rsidRDefault="008D42A3" w:rsidP="008D42A3">
      <w:pPr>
        <w:rPr>
          <w:lang w:val="es-AR"/>
        </w:rPr>
      </w:pPr>
    </w:p>
    <w:p w:rsidR="008D42A3" w:rsidRPr="00901255" w:rsidRDefault="008D42A3" w:rsidP="008D42A3">
      <w:pPr>
        <w:pStyle w:val="Ttulo3"/>
      </w:pPr>
      <w:r w:rsidRPr="00901255">
        <w:t>Distribuciones GNU/Linux</w:t>
      </w:r>
    </w:p>
    <w:p w:rsidR="008D42A3" w:rsidRDefault="008D42A3" w:rsidP="008D42A3">
      <w:pPr>
        <w:rPr>
          <w:lang w:val="es-AR"/>
        </w:rPr>
      </w:pPr>
    </w:p>
    <w:p w:rsidR="008D42A3" w:rsidRDefault="008D42A3" w:rsidP="008D42A3">
      <w:pPr>
        <w:rPr>
          <w:lang w:val="es-AR"/>
        </w:rPr>
      </w:pPr>
      <w:r w:rsidRPr="00901255">
        <w:rPr>
          <w:lang w:val="es-AR"/>
        </w:rPr>
        <w:t>Estos tienen una gran aceptación en el mund</w:t>
      </w:r>
      <w:r>
        <w:rPr>
          <w:lang w:val="es-AR"/>
        </w:rPr>
        <w:t xml:space="preserve">o de la informática a la hora de </w:t>
      </w:r>
      <w:r w:rsidRPr="00901255">
        <w:rPr>
          <w:lang w:val="es-AR"/>
        </w:rPr>
        <w:t>montar servidores, ya que presenta muy buenos resultados al mejor precio.</w:t>
      </w:r>
      <w:r>
        <w:rPr>
          <w:lang w:val="es-AR"/>
        </w:rPr>
        <w:t xml:space="preserve"> </w:t>
      </w:r>
      <w:r w:rsidRPr="00901255">
        <w:rPr>
          <w:lang w:val="es-AR"/>
        </w:rPr>
        <w:t>Hay conocidas distribuciones gratuitas como son:</w:t>
      </w:r>
      <w:r>
        <w:rPr>
          <w:lang w:val="es-AR"/>
        </w:rPr>
        <w:t xml:space="preserve"> </w:t>
      </w:r>
      <w:proofErr w:type="spellStart"/>
      <w:r w:rsidRPr="00901255">
        <w:rPr>
          <w:lang w:val="es-AR"/>
        </w:rPr>
        <w:t>Debian</w:t>
      </w:r>
      <w:proofErr w:type="spellEnd"/>
      <w:r w:rsidRPr="00901255">
        <w:rPr>
          <w:lang w:val="es-AR"/>
        </w:rPr>
        <w:t xml:space="preserve"> y Red </w:t>
      </w:r>
      <w:proofErr w:type="spellStart"/>
      <w:r w:rsidRPr="00901255">
        <w:rPr>
          <w:lang w:val="es-AR"/>
        </w:rPr>
        <w:t>Hat</w:t>
      </w:r>
      <w:proofErr w:type="spellEnd"/>
      <w:r w:rsidRPr="00901255">
        <w:rPr>
          <w:lang w:val="es-AR"/>
        </w:rPr>
        <w:t>.</w:t>
      </w:r>
      <w:r>
        <w:rPr>
          <w:lang w:val="es-AR"/>
        </w:rPr>
        <w:t xml:space="preserve"> </w:t>
      </w:r>
      <w:r w:rsidRPr="00901255">
        <w:rPr>
          <w:lang w:val="es-AR"/>
        </w:rPr>
        <w:t>Sin embargo todos los usuarios coinciden en que la mayoría de las distribuciones</w:t>
      </w:r>
      <w:r>
        <w:rPr>
          <w:lang w:val="es-AR"/>
        </w:rPr>
        <w:t xml:space="preserve"> </w:t>
      </w:r>
      <w:r w:rsidRPr="00901255">
        <w:rPr>
          <w:lang w:val="es-AR"/>
        </w:rPr>
        <w:t>exigen un alto nivel de conocimiento, tanto para instalar el sistema operativo como para</w:t>
      </w:r>
      <w:r>
        <w:rPr>
          <w:lang w:val="es-AR"/>
        </w:rPr>
        <w:t xml:space="preserve"> </w:t>
      </w:r>
      <w:r w:rsidRPr="00901255">
        <w:rPr>
          <w:lang w:val="es-AR"/>
        </w:rPr>
        <w:t>configurarlo.</w:t>
      </w:r>
    </w:p>
    <w:p w:rsidR="008D42A3" w:rsidRPr="008D42A3" w:rsidRDefault="008D42A3" w:rsidP="008D42A3">
      <w:pPr>
        <w:rPr>
          <w:lang w:val="es-AR"/>
        </w:rPr>
      </w:pPr>
    </w:p>
    <w:p w:rsidR="001212D4" w:rsidRDefault="000C6433" w:rsidP="00D06CC1">
      <w:pPr>
        <w:pStyle w:val="Ttulo2"/>
      </w:pPr>
      <w:r>
        <w:t>PROTOCOLO DE COMUNICACIÓN</w:t>
      </w:r>
    </w:p>
    <w:p w:rsidR="008D42A3" w:rsidRPr="008D42A3" w:rsidRDefault="008D42A3" w:rsidP="008D42A3">
      <w:pPr>
        <w:rPr>
          <w:lang w:val="es-AR"/>
        </w:rPr>
      </w:pPr>
    </w:p>
    <w:p w:rsidR="001212D4" w:rsidRDefault="001212D4" w:rsidP="001212D4">
      <w:pPr>
        <w:pStyle w:val="Ttulo3"/>
      </w:pPr>
      <w:r>
        <w:t>MAP</w:t>
      </w:r>
    </w:p>
    <w:p w:rsidR="00E47608" w:rsidRDefault="00E47608" w:rsidP="002A498A">
      <w:pPr>
        <w:rPr>
          <w:rFonts w:cs="Arial"/>
          <w:szCs w:val="20"/>
        </w:rPr>
      </w:pPr>
      <w:r w:rsidRPr="002A498A">
        <w:rPr>
          <w:rFonts w:cs="Arial"/>
          <w:szCs w:val="20"/>
        </w:rPr>
        <w:t>En las redes de telefonía fija, la ubicación del suscriptor es estática y se especifica de acuerdo con el esquema de</w:t>
      </w:r>
      <w:r w:rsidR="006671DA">
        <w:rPr>
          <w:rFonts w:cs="Arial"/>
          <w:szCs w:val="20"/>
        </w:rPr>
        <w:t xml:space="preserve"> numeración utilizado</w:t>
      </w:r>
      <w:r w:rsidR="009B72BA">
        <w:rPr>
          <w:rFonts w:cs="Arial"/>
          <w:szCs w:val="20"/>
        </w:rPr>
        <w:t>,</w:t>
      </w:r>
      <w:r w:rsidR="00160161">
        <w:rPr>
          <w:rFonts w:cs="Arial"/>
          <w:szCs w:val="20"/>
        </w:rPr>
        <w:t xml:space="preserve"> </w:t>
      </w:r>
      <w:r w:rsidR="009B72BA">
        <w:rPr>
          <w:rFonts w:cs="Arial"/>
          <w:szCs w:val="20"/>
        </w:rPr>
        <w:t>en cambio, en los</w:t>
      </w:r>
      <w:r w:rsidR="006671DA" w:rsidRPr="006671DA">
        <w:rPr>
          <w:rFonts w:cs="Arial"/>
          <w:szCs w:val="20"/>
        </w:rPr>
        <w:t xml:space="preserve"> sistemas de telefonía celular, la ubicación del abonado puede cambiar drásticamente el sistema sin ser consciente</w:t>
      </w:r>
      <w:r w:rsidR="00B3759C">
        <w:rPr>
          <w:rFonts w:cs="Arial"/>
          <w:szCs w:val="20"/>
        </w:rPr>
        <w:t>.</w:t>
      </w:r>
    </w:p>
    <w:p w:rsidR="00B3759C" w:rsidRPr="002A498A" w:rsidRDefault="00B3759C" w:rsidP="002A498A">
      <w:pPr>
        <w:rPr>
          <w:rFonts w:cs="Arial"/>
          <w:szCs w:val="20"/>
        </w:rPr>
      </w:pPr>
    </w:p>
    <w:p w:rsidR="00444D19" w:rsidRDefault="00444D19" w:rsidP="002A498A">
      <w:pPr>
        <w:rPr>
          <w:rFonts w:cs="Arial"/>
          <w:szCs w:val="20"/>
        </w:rPr>
      </w:pPr>
      <w:r w:rsidRPr="002A498A">
        <w:rPr>
          <w:rFonts w:cs="Arial"/>
          <w:szCs w:val="20"/>
        </w:rPr>
        <w:t xml:space="preserve">Mobile </w:t>
      </w:r>
      <w:proofErr w:type="spellStart"/>
      <w:r w:rsidRPr="002A498A">
        <w:rPr>
          <w:rFonts w:cs="Arial"/>
          <w:szCs w:val="20"/>
        </w:rPr>
        <w:t>application</w:t>
      </w:r>
      <w:proofErr w:type="spellEnd"/>
      <w:r w:rsidRPr="002A498A">
        <w:rPr>
          <w:rFonts w:cs="Arial"/>
          <w:szCs w:val="20"/>
        </w:rPr>
        <w:t xml:space="preserve"> </w:t>
      </w:r>
      <w:proofErr w:type="spellStart"/>
      <w:r w:rsidRPr="002A498A">
        <w:rPr>
          <w:rFonts w:cs="Arial"/>
          <w:szCs w:val="20"/>
        </w:rPr>
        <w:t>part</w:t>
      </w:r>
      <w:proofErr w:type="spellEnd"/>
      <w:r w:rsidRPr="002A498A">
        <w:rPr>
          <w:rFonts w:cs="Arial"/>
          <w:szCs w:val="20"/>
        </w:rPr>
        <w:t xml:space="preserve"> (MAP) es el protocolo que se utiliza para permit</w:t>
      </w:r>
      <w:r w:rsidR="009B72BA">
        <w:rPr>
          <w:rFonts w:cs="Arial"/>
          <w:szCs w:val="20"/>
        </w:rPr>
        <w:t>ir que los nodos de la red GSM</w:t>
      </w:r>
      <w:r w:rsidRPr="002A498A">
        <w:rPr>
          <w:rFonts w:cs="Arial"/>
          <w:szCs w:val="20"/>
        </w:rPr>
        <w:t xml:space="preserve">, puedan comunicarse entre sí para proporcionar servicios, tales como la capacidad de </w:t>
      </w:r>
      <w:proofErr w:type="spellStart"/>
      <w:r w:rsidRPr="002A498A">
        <w:rPr>
          <w:rFonts w:cs="Arial"/>
          <w:szCs w:val="20"/>
        </w:rPr>
        <w:t>roaming</w:t>
      </w:r>
      <w:proofErr w:type="spellEnd"/>
      <w:r w:rsidRPr="002A498A">
        <w:rPr>
          <w:rFonts w:cs="Arial"/>
          <w:szCs w:val="20"/>
        </w:rPr>
        <w:t xml:space="preserve">, mensajería de texto (SMS), y la autenticación de abonado. </w:t>
      </w:r>
    </w:p>
    <w:p w:rsidR="00B3759C" w:rsidRPr="002A498A" w:rsidRDefault="00B3759C" w:rsidP="002A498A">
      <w:pPr>
        <w:rPr>
          <w:rFonts w:cs="Arial"/>
          <w:szCs w:val="20"/>
        </w:rPr>
      </w:pPr>
    </w:p>
    <w:p w:rsidR="002A498A" w:rsidRDefault="002A498A" w:rsidP="002A498A">
      <w:pPr>
        <w:keepNext w:val="0"/>
        <w:shd w:val="clear" w:color="auto" w:fill="FFFFFF"/>
        <w:rPr>
          <w:rFonts w:cs="Arial"/>
          <w:szCs w:val="20"/>
        </w:rPr>
      </w:pPr>
      <w:r w:rsidRPr="002A498A">
        <w:rPr>
          <w:rFonts w:cs="Arial"/>
          <w:szCs w:val="20"/>
        </w:rPr>
        <w:t>La premisa detrás de MAP es conectar los elementos de conmutación distribuidos, llamados centros de conmutación móvil (MSC) con una base de datos maestra llama</w:t>
      </w:r>
      <w:r w:rsidR="009B72BA">
        <w:rPr>
          <w:rFonts w:cs="Arial"/>
          <w:szCs w:val="20"/>
        </w:rPr>
        <w:t>da</w:t>
      </w:r>
      <w:r w:rsidRPr="002A498A">
        <w:rPr>
          <w:rFonts w:cs="Arial"/>
          <w:szCs w:val="20"/>
        </w:rPr>
        <w:t xml:space="preserve"> Home </w:t>
      </w:r>
      <w:proofErr w:type="spellStart"/>
      <w:r w:rsidRPr="002A498A">
        <w:rPr>
          <w:rFonts w:cs="Arial"/>
          <w:szCs w:val="20"/>
        </w:rPr>
        <w:t>Location</w:t>
      </w:r>
      <w:proofErr w:type="spellEnd"/>
      <w:r w:rsidRPr="002A498A">
        <w:rPr>
          <w:rFonts w:cs="Arial"/>
          <w:szCs w:val="20"/>
        </w:rPr>
        <w:t xml:space="preserve"> </w:t>
      </w:r>
      <w:proofErr w:type="spellStart"/>
      <w:r w:rsidRPr="002A498A">
        <w:rPr>
          <w:rFonts w:cs="Arial"/>
          <w:szCs w:val="20"/>
        </w:rPr>
        <w:t>Register</w:t>
      </w:r>
      <w:proofErr w:type="spellEnd"/>
      <w:r w:rsidRPr="002A498A">
        <w:rPr>
          <w:rFonts w:cs="Arial"/>
          <w:szCs w:val="20"/>
        </w:rPr>
        <w:t xml:space="preserve"> (HLR). El HLR almacena de forma dinámica la ubicación actual y el perfil de un abonado de la red móvil. El HLR es consultado durante el procesamiento de una llamada entrante. A la inversa, el HLR se actualiza a medida que el abonado se mueve sobre la red y por lo tanto es atendida por diferentes </w:t>
      </w:r>
      <w:proofErr w:type="gramStart"/>
      <w:r w:rsidRPr="002A498A">
        <w:rPr>
          <w:rFonts w:cs="Arial"/>
          <w:szCs w:val="20"/>
        </w:rPr>
        <w:t>conmutadores</w:t>
      </w:r>
      <w:proofErr w:type="gramEnd"/>
      <w:r w:rsidRPr="002A498A">
        <w:rPr>
          <w:rFonts w:cs="Arial"/>
          <w:szCs w:val="20"/>
        </w:rPr>
        <w:t xml:space="preserve"> dentro de la red.</w:t>
      </w:r>
    </w:p>
    <w:p w:rsidR="00B3759C" w:rsidRPr="002A498A" w:rsidRDefault="00B3759C" w:rsidP="002A498A">
      <w:pPr>
        <w:keepNext w:val="0"/>
        <w:shd w:val="clear" w:color="auto" w:fill="FFFFFF"/>
        <w:rPr>
          <w:rFonts w:cs="Arial"/>
          <w:szCs w:val="20"/>
        </w:rPr>
      </w:pPr>
    </w:p>
    <w:p w:rsidR="00206525" w:rsidRDefault="002A498A" w:rsidP="00206525">
      <w:pPr>
        <w:keepNext w:val="0"/>
        <w:shd w:val="clear" w:color="auto" w:fill="FFFFFF"/>
        <w:rPr>
          <w:rFonts w:cs="Arial"/>
          <w:szCs w:val="20"/>
        </w:rPr>
      </w:pPr>
      <w:r w:rsidRPr="002A498A">
        <w:rPr>
          <w:rFonts w:cs="Arial"/>
          <w:szCs w:val="20"/>
        </w:rPr>
        <w:t>MAPA ha ido evolucionando a medida  que las redes inalámbricas han crecido, de apoyar estrictamente solo con voz, a apoyar los servicios de paquetes de datos también. </w:t>
      </w:r>
    </w:p>
    <w:p w:rsidR="00B3759C" w:rsidRDefault="00B3759C" w:rsidP="00206525">
      <w:pPr>
        <w:keepNext w:val="0"/>
        <w:shd w:val="clear" w:color="auto" w:fill="FFFFFF"/>
        <w:rPr>
          <w:rFonts w:cs="Arial"/>
          <w:szCs w:val="20"/>
        </w:rPr>
      </w:pPr>
    </w:p>
    <w:p w:rsidR="00206525" w:rsidRDefault="00444D19" w:rsidP="00206525">
      <w:pPr>
        <w:keepNext w:val="0"/>
        <w:shd w:val="clear" w:color="auto" w:fill="FFFFFF"/>
        <w:rPr>
          <w:rFonts w:cs="Arial"/>
          <w:szCs w:val="20"/>
        </w:rPr>
      </w:pPr>
      <w:r w:rsidRPr="002A498A">
        <w:rPr>
          <w:rFonts w:cs="Arial"/>
          <w:szCs w:val="20"/>
        </w:rPr>
        <w:t>MAP cuenta con las siguientes características:</w:t>
      </w:r>
    </w:p>
    <w:p w:rsidR="00B3759C" w:rsidRDefault="00B3759C" w:rsidP="00206525">
      <w:pPr>
        <w:keepNext w:val="0"/>
        <w:shd w:val="clear" w:color="auto" w:fill="FFFFFF"/>
        <w:rPr>
          <w:rFonts w:cs="Arial"/>
          <w:szCs w:val="20"/>
        </w:rPr>
      </w:pPr>
    </w:p>
    <w:p w:rsidR="00206525" w:rsidRDefault="00444D19" w:rsidP="002A498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Gestión de la Movilidad</w:t>
      </w:r>
    </w:p>
    <w:p w:rsidR="00206525" w:rsidRDefault="00444D19" w:rsidP="002A498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Operación y mantenimiento</w:t>
      </w:r>
    </w:p>
    <w:p w:rsidR="00206525" w:rsidRDefault="00444D19" w:rsidP="002A498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Gestión de llamadas</w:t>
      </w:r>
    </w:p>
    <w:p w:rsidR="00206525" w:rsidRDefault="00444D19" w:rsidP="002A498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Servicios Complementarios</w:t>
      </w:r>
    </w:p>
    <w:p w:rsidR="00206525" w:rsidRDefault="00444D19" w:rsidP="00206525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Servicio De Mensajes Cortos</w:t>
      </w:r>
    </w:p>
    <w:p w:rsidR="00D06CC1" w:rsidRPr="00206525" w:rsidRDefault="000C6433" w:rsidP="00206525">
      <w:pPr>
        <w:pStyle w:val="Ttulo2"/>
        <w:rPr>
          <w:rFonts w:cs="Arial"/>
          <w:szCs w:val="20"/>
        </w:rPr>
      </w:pPr>
      <w:r>
        <w:lastRenderedPageBreak/>
        <w:t>LENGUAJES DE PROGRAMACIÓN</w:t>
      </w:r>
    </w:p>
    <w:p w:rsidR="00206525" w:rsidRPr="00206525" w:rsidRDefault="00206525" w:rsidP="00206525">
      <w:pPr>
        <w:rPr>
          <w:lang w:val="es-AR"/>
        </w:rPr>
      </w:pPr>
    </w:p>
    <w:p w:rsidR="008D42A3" w:rsidRPr="008D42A3" w:rsidRDefault="00D06CC1" w:rsidP="008D42A3">
      <w:pPr>
        <w:pStyle w:val="Ttulo3"/>
      </w:pPr>
      <w:r>
        <w:t>Java</w:t>
      </w:r>
    </w:p>
    <w:p w:rsidR="00206525" w:rsidRDefault="001212D4" w:rsidP="001212D4">
      <w:r>
        <w:t xml:space="preserve">Se ha seleccionado el lenguaje java en su versión </w:t>
      </w:r>
      <w:r w:rsidR="008D42A3">
        <w:t>8</w:t>
      </w:r>
      <w:r>
        <w:t xml:space="preserve"> por su rendimie</w:t>
      </w:r>
      <w:r w:rsidR="00206525">
        <w:t>nto y sus múltiples beneficios:</w:t>
      </w:r>
    </w:p>
    <w:p w:rsidR="00206525" w:rsidRDefault="00206525" w:rsidP="00206525">
      <w:pPr>
        <w:numPr>
          <w:ilvl w:val="0"/>
          <w:numId w:val="33"/>
        </w:numPr>
      </w:pPr>
      <w:r>
        <w:t>Independiente de la plataforma,</w:t>
      </w:r>
    </w:p>
    <w:p w:rsidR="00206525" w:rsidRDefault="00206525" w:rsidP="00206525">
      <w:pPr>
        <w:numPr>
          <w:ilvl w:val="0"/>
          <w:numId w:val="33"/>
        </w:numPr>
      </w:pPr>
      <w:r>
        <w:t>orientado a objetos,</w:t>
      </w:r>
    </w:p>
    <w:p w:rsidR="00206525" w:rsidRDefault="001212D4" w:rsidP="00206525">
      <w:pPr>
        <w:numPr>
          <w:ilvl w:val="0"/>
          <w:numId w:val="33"/>
        </w:numPr>
      </w:pPr>
      <w:r>
        <w:t>gestión de memoria,</w:t>
      </w:r>
    </w:p>
    <w:p w:rsidR="00206525" w:rsidRDefault="001212D4" w:rsidP="00206525">
      <w:pPr>
        <w:numPr>
          <w:ilvl w:val="0"/>
          <w:numId w:val="33"/>
        </w:numPr>
      </w:pPr>
      <w:r>
        <w:t xml:space="preserve"> open </w:t>
      </w:r>
      <w:proofErr w:type="spellStart"/>
      <w:r>
        <w:t>source</w:t>
      </w:r>
      <w:proofErr w:type="spellEnd"/>
      <w:r w:rsidR="00206525">
        <w:t xml:space="preserve"> </w:t>
      </w:r>
    </w:p>
    <w:p w:rsidR="001212D4" w:rsidRDefault="001212D4" w:rsidP="00206525">
      <w:pPr>
        <w:numPr>
          <w:ilvl w:val="0"/>
          <w:numId w:val="33"/>
        </w:numPr>
      </w:pPr>
      <w:r>
        <w:t>manejo de hilos y su sincronización.</w:t>
      </w:r>
    </w:p>
    <w:p w:rsidR="001212D4" w:rsidRPr="001212D4" w:rsidRDefault="001212D4" w:rsidP="001212D4"/>
    <w:p w:rsidR="00D06CC1" w:rsidRDefault="00D06CC1" w:rsidP="00D06CC1">
      <w:pPr>
        <w:pStyle w:val="Ttulo3"/>
      </w:pPr>
      <w:r>
        <w:t>C++</w:t>
      </w:r>
    </w:p>
    <w:p w:rsidR="00160161" w:rsidRPr="00160161" w:rsidRDefault="00160161" w:rsidP="00160161">
      <w:r>
        <w:t>La platafo</w:t>
      </w:r>
      <w:r w:rsidR="004F26BE">
        <w:t xml:space="preserve">rma que maneja el </w:t>
      </w:r>
      <w:proofErr w:type="spellStart"/>
      <w:r w:rsidR="004F26BE">
        <w:t>stack</w:t>
      </w:r>
      <w:proofErr w:type="spellEnd"/>
      <w:r w:rsidR="004F26BE">
        <w:t xml:space="preserve"> de protocolos de SS7 es </w:t>
      </w:r>
      <w:proofErr w:type="spellStart"/>
      <w:r w:rsidR="004F26BE" w:rsidRPr="004F26BE">
        <w:rPr>
          <w:i/>
        </w:rPr>
        <w:t>Signalware</w:t>
      </w:r>
      <w:proofErr w:type="spellEnd"/>
      <w:r w:rsidR="004F26BE">
        <w:t xml:space="preserve"> al cual solo se puede acceder mediante aplicaciones en </w:t>
      </w:r>
      <w:proofErr w:type="spellStart"/>
      <w:r w:rsidR="004F26BE">
        <w:t>c++</w:t>
      </w:r>
      <w:proofErr w:type="spellEnd"/>
      <w:r w:rsidR="004F26BE">
        <w:t>.</w:t>
      </w:r>
    </w:p>
    <w:p w:rsidR="001212D4" w:rsidRPr="004F26BE" w:rsidRDefault="001212D4" w:rsidP="001212D4"/>
    <w:p w:rsidR="001212D4" w:rsidRDefault="000C6433" w:rsidP="001212D4">
      <w:pPr>
        <w:pStyle w:val="Ttulo2"/>
      </w:pPr>
      <w:r>
        <w:t>WEB SERVICES</w:t>
      </w:r>
    </w:p>
    <w:p w:rsidR="008D42A3" w:rsidRPr="008D42A3" w:rsidRDefault="008D42A3" w:rsidP="008D42A3">
      <w:pPr>
        <w:rPr>
          <w:lang w:val="es-AR"/>
        </w:rPr>
      </w:pPr>
    </w:p>
    <w:p w:rsidR="004C5F6A" w:rsidRPr="004C5F6A" w:rsidRDefault="004C5F6A" w:rsidP="004C5F6A">
      <w:pPr>
        <w:pStyle w:val="Ttulo3"/>
      </w:pPr>
      <w:proofErr w:type="spellStart"/>
      <w:r>
        <w:t>Jetty</w:t>
      </w:r>
      <w:proofErr w:type="spellEnd"/>
    </w:p>
    <w:p w:rsidR="004C5F6A" w:rsidRDefault="004C5F6A" w:rsidP="004C5F6A">
      <w:proofErr w:type="spellStart"/>
      <w:r>
        <w:t>Jetty</w:t>
      </w:r>
      <w:proofErr w:type="spellEnd"/>
      <w:r>
        <w:t xml:space="preserve"> es un servidor HTTP 100% basado en Java y un contenedor de </w:t>
      </w:r>
      <w:proofErr w:type="spellStart"/>
      <w:r>
        <w:t>Servlets</w:t>
      </w:r>
      <w:proofErr w:type="spellEnd"/>
      <w:r>
        <w:t xml:space="preserve"> escrito en Java. </w:t>
      </w:r>
    </w:p>
    <w:p w:rsidR="004C5F6A" w:rsidRDefault="004C5F6A" w:rsidP="004C5F6A"/>
    <w:p w:rsidR="004C5F6A" w:rsidRDefault="004C5F6A" w:rsidP="004C5F6A">
      <w:proofErr w:type="spellStart"/>
      <w:r>
        <w:t>Jetty</w:t>
      </w:r>
      <w:proofErr w:type="spellEnd"/>
      <w:r>
        <w:t xml:space="preserve"> es utilizado por otros proyectos, como por ejemplo los servidores de aplicación </w:t>
      </w:r>
      <w:proofErr w:type="spellStart"/>
      <w:r>
        <w:t>JBoss</w:t>
      </w:r>
      <w:proofErr w:type="spellEnd"/>
      <w:r>
        <w:t xml:space="preserve"> y Apache </w:t>
      </w:r>
      <w:proofErr w:type="spellStart"/>
      <w:r>
        <w:t>Geronimo</w:t>
      </w:r>
      <w:proofErr w:type="spellEnd"/>
      <w:r>
        <w:t xml:space="preserve">; y por el </w:t>
      </w:r>
      <w:proofErr w:type="spellStart"/>
      <w:r>
        <w:t>plug</w:t>
      </w:r>
      <w:proofErr w:type="spellEnd"/>
      <w:r>
        <w:t xml:space="preserve">-in Google Web </w:t>
      </w:r>
      <w:proofErr w:type="spellStart"/>
      <w:r>
        <w:t>Toolkit</w:t>
      </w:r>
      <w:proofErr w:type="spellEnd"/>
      <w:r>
        <w:t xml:space="preserve"> para Eclipse. Otros servidores de aplicaciones propietarios también lo usan, como por ejemplo My </w:t>
      </w:r>
      <w:proofErr w:type="spellStart"/>
      <w:r>
        <w:t>webMethods</w:t>
      </w:r>
      <w:proofErr w:type="spellEnd"/>
      <w:r>
        <w:t xml:space="preserve"> Server (de Software AG).</w:t>
      </w:r>
    </w:p>
    <w:p w:rsidR="004C5F6A" w:rsidRDefault="004C5F6A" w:rsidP="004C5F6A"/>
    <w:p w:rsidR="004C5F6A" w:rsidRDefault="004C5F6A" w:rsidP="004C5F6A">
      <w:r>
        <w:t xml:space="preserve">El desarrollo de </w:t>
      </w:r>
      <w:proofErr w:type="spellStart"/>
      <w:r>
        <w:t>Jetty</w:t>
      </w:r>
      <w:proofErr w:type="spellEnd"/>
      <w:r>
        <w:t xml:space="preserve"> se enfoca en crear un servidor web sencillo, eficiente, </w:t>
      </w:r>
      <w:proofErr w:type="spellStart"/>
      <w:r>
        <w:t>empotrable</w:t>
      </w:r>
      <w:proofErr w:type="spellEnd"/>
      <w:r>
        <w:t xml:space="preserve"> y </w:t>
      </w:r>
      <w:proofErr w:type="spellStart"/>
      <w:r>
        <w:t>pluggable</w:t>
      </w:r>
      <w:proofErr w:type="spellEnd"/>
      <w:r>
        <w:t xml:space="preserve">. El tamaño tan pequeño de </w:t>
      </w:r>
      <w:proofErr w:type="spellStart"/>
      <w:r>
        <w:t>Jetty</w:t>
      </w:r>
      <w:proofErr w:type="spellEnd"/>
      <w:r>
        <w:t xml:space="preserve"> lo hace apropiado para ofrecer servicios Web en una aplicación Java empotrada.</w:t>
      </w:r>
    </w:p>
    <w:p w:rsidR="004C5F6A" w:rsidRDefault="004C5F6A" w:rsidP="004C5F6A"/>
    <w:p w:rsidR="002A498A" w:rsidRDefault="004C5F6A" w:rsidP="004C5F6A">
      <w:pPr>
        <w:pStyle w:val="Ttulo3"/>
      </w:pPr>
      <w:proofErr w:type="spellStart"/>
      <w:r>
        <w:t>Tomcat</w:t>
      </w:r>
      <w:proofErr w:type="spellEnd"/>
    </w:p>
    <w:p w:rsidR="00BD15CC" w:rsidRDefault="004C5F6A" w:rsidP="00ED4C0A">
      <w:r>
        <w:t xml:space="preserve">Apache </w:t>
      </w:r>
      <w:proofErr w:type="spellStart"/>
      <w:r>
        <w:t>Tomcat</w:t>
      </w:r>
      <w:proofErr w:type="spellEnd"/>
      <w:r w:rsidRPr="004C5F6A">
        <w:t xml:space="preserve"> funciona como un contenedor de </w:t>
      </w:r>
      <w:proofErr w:type="spellStart"/>
      <w:r w:rsidRPr="004C5F6A">
        <w:t>servlets</w:t>
      </w:r>
      <w:proofErr w:type="spellEnd"/>
      <w:r w:rsidRPr="004C5F6A">
        <w:t xml:space="preserve"> desarrollado bajo el proyecto </w:t>
      </w:r>
      <w:proofErr w:type="spellStart"/>
      <w:r w:rsidRPr="004C5F6A">
        <w:t>Jakarta</w:t>
      </w:r>
      <w:proofErr w:type="spellEnd"/>
      <w:r w:rsidRPr="004C5F6A">
        <w:t xml:space="preserve"> en la Apache Software </w:t>
      </w:r>
      <w:proofErr w:type="spellStart"/>
      <w:r w:rsidRPr="004C5F6A">
        <w:t>Foundation</w:t>
      </w:r>
      <w:proofErr w:type="spellEnd"/>
      <w:r w:rsidRPr="004C5F6A">
        <w:t xml:space="preserve">. </w:t>
      </w:r>
      <w:proofErr w:type="spellStart"/>
      <w:r w:rsidR="00BD15CC">
        <w:t>Tomcat</w:t>
      </w:r>
      <w:proofErr w:type="spellEnd"/>
      <w:r w:rsidR="00BD15CC">
        <w:t xml:space="preserve"> es un contenedor web basado en el lenguaje Java que actú</w:t>
      </w:r>
      <w:r w:rsidR="00ED4C0A">
        <w:t xml:space="preserve">a como motor de </w:t>
      </w:r>
      <w:proofErr w:type="spellStart"/>
      <w:r w:rsidR="00ED4C0A">
        <w:t>servlets</w:t>
      </w:r>
      <w:proofErr w:type="spellEnd"/>
      <w:r w:rsidR="00ED4C0A">
        <w:t xml:space="preserve"> y </w:t>
      </w:r>
      <w:proofErr w:type="spellStart"/>
      <w:r w:rsidR="00ED4C0A">
        <w:t>JSPs</w:t>
      </w:r>
      <w:proofErr w:type="spellEnd"/>
      <w:r w:rsidR="00ED4C0A">
        <w:t>, este tiene las siguientes características:</w:t>
      </w:r>
    </w:p>
    <w:p w:rsidR="00184A76" w:rsidRPr="00BD15CC" w:rsidRDefault="00AD4C88" w:rsidP="00BD15CC">
      <w:pPr>
        <w:numPr>
          <w:ilvl w:val="0"/>
          <w:numId w:val="36"/>
        </w:numPr>
      </w:pPr>
      <w:r w:rsidRPr="00BD15CC">
        <w:t xml:space="preserve">Apache </w:t>
      </w:r>
      <w:proofErr w:type="spellStart"/>
      <w:r w:rsidRPr="00BD15CC">
        <w:t>Tomcat</w:t>
      </w:r>
      <w:proofErr w:type="spellEnd"/>
      <w:r w:rsidRPr="00BD15CC">
        <w:t xml:space="preserve"> se utiliza para servir </w:t>
      </w:r>
      <w:proofErr w:type="spellStart"/>
      <w:r w:rsidRPr="00BD15CC">
        <w:t>Servlets</w:t>
      </w:r>
      <w:proofErr w:type="spellEnd"/>
      <w:r w:rsidRPr="00BD15CC">
        <w:t xml:space="preserve"> y Java Server </w:t>
      </w:r>
      <w:proofErr w:type="spellStart"/>
      <w:r w:rsidRPr="00BD15CC">
        <w:t>Pages</w:t>
      </w:r>
      <w:proofErr w:type="spellEnd"/>
      <w:r w:rsidRPr="00BD15CC">
        <w:t>.</w:t>
      </w:r>
    </w:p>
    <w:p w:rsidR="00184A76" w:rsidRDefault="00AD4C88" w:rsidP="00BD15CC">
      <w:pPr>
        <w:numPr>
          <w:ilvl w:val="0"/>
          <w:numId w:val="36"/>
        </w:numPr>
      </w:pPr>
      <w:r w:rsidRPr="00BD15CC">
        <w:t>Puede ser utilizado como un producto independiente, o bien combinado con el Apache HTTP Server.</w:t>
      </w:r>
    </w:p>
    <w:p w:rsidR="00184A76" w:rsidRPr="00C711DB" w:rsidRDefault="00AD4C88" w:rsidP="00C711DB">
      <w:pPr>
        <w:numPr>
          <w:ilvl w:val="0"/>
          <w:numId w:val="36"/>
        </w:numPr>
      </w:pPr>
      <w:r w:rsidRPr="00C711DB">
        <w:rPr>
          <w:lang w:val="en-US"/>
        </w:rPr>
        <w:t xml:space="preserve">Es un </w:t>
      </w:r>
      <w:r w:rsidRPr="00C711DB">
        <w:rPr>
          <w:i/>
          <w:iCs/>
          <w:lang w:val="en-US"/>
        </w:rPr>
        <w:t xml:space="preserve">light weight server </w:t>
      </w:r>
      <w:r w:rsidRPr="00C711DB">
        <w:rPr>
          <w:lang w:val="en-US"/>
        </w:rPr>
        <w:t xml:space="preserve">(no EJB) </w:t>
      </w:r>
    </w:p>
    <w:p w:rsidR="00184A76" w:rsidRPr="00C711DB" w:rsidRDefault="00AD4C88" w:rsidP="00C711DB">
      <w:pPr>
        <w:numPr>
          <w:ilvl w:val="0"/>
          <w:numId w:val="36"/>
        </w:numPr>
      </w:pPr>
      <w:r w:rsidRPr="00C711DB">
        <w:rPr>
          <w:lang w:val="en-US"/>
        </w:rPr>
        <w:t xml:space="preserve">Java Sun compliant </w:t>
      </w:r>
    </w:p>
    <w:p w:rsidR="00184A76" w:rsidRPr="00C711DB" w:rsidRDefault="00AD4C88" w:rsidP="00C711DB">
      <w:pPr>
        <w:numPr>
          <w:ilvl w:val="0"/>
          <w:numId w:val="36"/>
        </w:numPr>
      </w:pPr>
      <w:r w:rsidRPr="00C711DB">
        <w:t xml:space="preserve">No requiere mucha memoria para arrancar </w:t>
      </w:r>
    </w:p>
    <w:p w:rsidR="00C711DB" w:rsidRPr="00CC089F" w:rsidRDefault="004B6FDD" w:rsidP="00ED4C0A">
      <w:pPr>
        <w:numPr>
          <w:ilvl w:val="0"/>
          <w:numId w:val="36"/>
        </w:numPr>
      </w:pPr>
      <w:proofErr w:type="spellStart"/>
      <w:r>
        <w:rPr>
          <w:lang w:val="en-US"/>
        </w:rPr>
        <w:t>G</w:t>
      </w:r>
      <w:r w:rsidR="00ED4C0A">
        <w:rPr>
          <w:lang w:val="en-US"/>
        </w:rPr>
        <w:t>ratuito</w:t>
      </w:r>
      <w:proofErr w:type="spellEnd"/>
    </w:p>
    <w:p w:rsidR="00CC089F" w:rsidRPr="00CC089F" w:rsidRDefault="00CC089F" w:rsidP="00CC089F">
      <w:pPr>
        <w:rPr>
          <w:u w:val="single"/>
        </w:rPr>
      </w:pPr>
    </w:p>
    <w:p w:rsidR="00CC089F" w:rsidRDefault="00CC089F" w:rsidP="00CC089F">
      <w:pPr>
        <w:pStyle w:val="Ttulo3"/>
      </w:pPr>
      <w:r>
        <w:t>Nativo de Java</w:t>
      </w:r>
    </w:p>
    <w:p w:rsidR="007A51FE" w:rsidRPr="007A51FE" w:rsidRDefault="007A51FE" w:rsidP="007A51FE"/>
    <w:p w:rsidR="00C711DB" w:rsidRDefault="00C711DB" w:rsidP="00C711DB">
      <w:pPr>
        <w:ind w:left="720"/>
      </w:pPr>
    </w:p>
    <w:p w:rsidR="00C711DB" w:rsidRPr="00BD15CC" w:rsidRDefault="00C711DB" w:rsidP="00C711DB">
      <w:pPr>
        <w:pStyle w:val="Ttulo3"/>
      </w:pPr>
      <w:r>
        <w:t>Conclusión</w:t>
      </w:r>
    </w:p>
    <w:p w:rsidR="00BD15CC" w:rsidRPr="004C5F6A" w:rsidRDefault="00C711DB" w:rsidP="00BD15CC">
      <w:pPr>
        <w:ind w:left="720"/>
      </w:pPr>
      <w:r w:rsidRPr="00C711DB">
        <w:rPr>
          <w:highlight w:val="yellow"/>
        </w:rPr>
        <w:t xml:space="preserve">No </w:t>
      </w:r>
      <w:proofErr w:type="spellStart"/>
      <w:r w:rsidRPr="00C711DB">
        <w:rPr>
          <w:highlight w:val="yellow"/>
        </w:rPr>
        <w:t>se</w:t>
      </w:r>
      <w:proofErr w:type="spellEnd"/>
      <w:r w:rsidRPr="00C711DB">
        <w:rPr>
          <w:highlight w:val="yellow"/>
        </w:rPr>
        <w:t xml:space="preserve"> cual usaremos</w:t>
      </w:r>
      <w:proofErr w:type="gramStart"/>
      <w:r w:rsidRPr="00C711DB">
        <w:rPr>
          <w:highlight w:val="yellow"/>
        </w:rPr>
        <w:t>!!</w:t>
      </w:r>
      <w:proofErr w:type="gramEnd"/>
    </w:p>
    <w:p w:rsidR="001212D4" w:rsidRDefault="001212D4" w:rsidP="001212D4">
      <w:pPr>
        <w:ind w:left="432"/>
        <w:rPr>
          <w:lang w:val="es-AR"/>
        </w:rPr>
      </w:pPr>
    </w:p>
    <w:p w:rsidR="008E33B2" w:rsidRDefault="008E33B2" w:rsidP="001212D4">
      <w:pPr>
        <w:ind w:left="432"/>
        <w:rPr>
          <w:lang w:val="es-AR"/>
        </w:rPr>
      </w:pPr>
      <w:proofErr w:type="gramStart"/>
      <w:r w:rsidRPr="008E33B2">
        <w:rPr>
          <w:highlight w:val="red"/>
          <w:lang w:val="es-AR"/>
        </w:rPr>
        <w:t>FACTIBILIDAD¿</w:t>
      </w:r>
      <w:proofErr w:type="gramEnd"/>
      <w:r w:rsidRPr="008E33B2">
        <w:rPr>
          <w:highlight w:val="red"/>
          <w:lang w:val="es-AR"/>
        </w:rPr>
        <w:t>?</w:t>
      </w:r>
    </w:p>
    <w:p w:rsidR="00C12C43" w:rsidRPr="001212D4" w:rsidRDefault="00C12C43" w:rsidP="001212D4">
      <w:pPr>
        <w:ind w:left="432"/>
        <w:rPr>
          <w:lang w:val="es-AR"/>
        </w:rPr>
      </w:pPr>
    </w:p>
    <w:p w:rsidR="001212D4" w:rsidRPr="001212D4" w:rsidRDefault="001212D4" w:rsidP="001212D4">
      <w:pPr>
        <w:pStyle w:val="Ttulo1"/>
      </w:pPr>
      <w:r>
        <w:t>BIBLIOGRAF</w:t>
      </w:r>
      <w:r w:rsidR="00447A15">
        <w:t>Í</w:t>
      </w:r>
      <w:r>
        <w:t>A</w:t>
      </w:r>
    </w:p>
    <w:p w:rsidR="002C116B" w:rsidRDefault="00563CA8" w:rsidP="001212D4">
      <w:pPr>
        <w:rPr>
          <w:lang w:val="es-AR"/>
        </w:rPr>
      </w:pPr>
      <w:hyperlink r:id="rId8" w:history="1">
        <w:r w:rsidR="002A498A" w:rsidRPr="00A44D14">
          <w:rPr>
            <w:rStyle w:val="Hipervnculo"/>
            <w:lang w:val="es-AR"/>
          </w:rPr>
          <w:t>https://www.informit.com/library/content.aspx?b=Signaling_System_No_7&amp;seqNum=114</w:t>
        </w:r>
      </w:hyperlink>
    </w:p>
    <w:p w:rsidR="002A498A" w:rsidRDefault="00563CA8" w:rsidP="001212D4">
      <w:pPr>
        <w:rPr>
          <w:lang w:val="es-AR"/>
        </w:rPr>
      </w:pPr>
      <w:hyperlink r:id="rId9" w:history="1">
        <w:r w:rsidR="002A498A" w:rsidRPr="00A44D14">
          <w:rPr>
            <w:rStyle w:val="Hipervnculo"/>
            <w:lang w:val="es-AR"/>
          </w:rPr>
          <w:t>http://www.telecomspace.com/ss7-map.html</w:t>
        </w:r>
      </w:hyperlink>
    </w:p>
    <w:p w:rsidR="00160161" w:rsidRDefault="00563CA8" w:rsidP="001212D4">
      <w:pPr>
        <w:rPr>
          <w:lang w:val="es-AR"/>
        </w:rPr>
      </w:pPr>
      <w:hyperlink r:id="rId10" w:history="1">
        <w:r w:rsidR="00160161" w:rsidRPr="00A44D14">
          <w:rPr>
            <w:rStyle w:val="Hipervnculo"/>
            <w:lang w:val="es-AR"/>
          </w:rPr>
          <w:t>http://lenguajedeprogramacion21.blogspot.com/</w:t>
        </w:r>
      </w:hyperlink>
    </w:p>
    <w:p w:rsidR="00160161" w:rsidRDefault="00563CA8" w:rsidP="001212D4">
      <w:pPr>
        <w:rPr>
          <w:lang w:val="es-AR"/>
        </w:rPr>
      </w:pPr>
      <w:hyperlink r:id="rId11" w:history="1">
        <w:r w:rsidR="00447A15" w:rsidRPr="00A44D14">
          <w:rPr>
            <w:rStyle w:val="Hipervnculo"/>
            <w:lang w:val="es-AR"/>
          </w:rPr>
          <w:t>http://decsai.ugr.es/~jfv/ed1/c++/cdrom3/TIC-CD/web/portada/faqs/faqs1_3.htm</w:t>
        </w:r>
      </w:hyperlink>
    </w:p>
    <w:p w:rsidR="002A498A" w:rsidRDefault="00563CA8" w:rsidP="001212D4">
      <w:hyperlink r:id="rId12" w:history="1">
        <w:r w:rsidR="004C5F6A" w:rsidRPr="00A44D14">
          <w:rPr>
            <w:rStyle w:val="Hipervnculo"/>
            <w:lang w:val="es-AR"/>
          </w:rPr>
          <w:t>http://es.wikipedia.org/wiki/Jetty</w:t>
        </w:r>
      </w:hyperlink>
    </w:p>
    <w:p w:rsidR="00407D58" w:rsidRDefault="00407D58" w:rsidP="001212D4"/>
    <w:p w:rsidR="00407D58" w:rsidRDefault="00407D58" w:rsidP="001212D4"/>
    <w:p w:rsidR="00407D58" w:rsidRDefault="00407D58" w:rsidP="001212D4">
      <w:proofErr w:type="gramStart"/>
      <w:r>
        <w:t>extras</w:t>
      </w:r>
      <w:proofErr w:type="gramEnd"/>
      <w:r>
        <w:t xml:space="preserve"> para las conclusiones del </w:t>
      </w:r>
      <w:proofErr w:type="spellStart"/>
      <w:r>
        <w:t>ws</w:t>
      </w:r>
      <w:proofErr w:type="spellEnd"/>
    </w:p>
    <w:p w:rsidR="00407D58" w:rsidRDefault="00563CA8" w:rsidP="001212D4">
      <w:pPr>
        <w:rPr>
          <w:lang w:val="es-AR"/>
        </w:rPr>
      </w:pPr>
      <w:hyperlink r:id="rId13" w:history="1">
        <w:r w:rsidR="00407D58" w:rsidRPr="002A7479">
          <w:rPr>
            <w:rStyle w:val="Hipervnculo"/>
            <w:lang w:val="es-AR"/>
          </w:rPr>
          <w:t>https://webtide.com/why-choose-jetty/</w:t>
        </w:r>
      </w:hyperlink>
    </w:p>
    <w:p w:rsidR="00407D58" w:rsidRPr="002A498A" w:rsidRDefault="00407D58" w:rsidP="001212D4">
      <w:pPr>
        <w:rPr>
          <w:lang w:val="es-AR"/>
        </w:rPr>
      </w:pPr>
    </w:p>
    <w:sectPr w:rsidR="00407D58" w:rsidRPr="002A498A" w:rsidSect="006779D2">
      <w:headerReference w:type="default" r:id="rId14"/>
      <w:footerReference w:type="default" r:id="rId15"/>
      <w:headerReference w:type="first" r:id="rId16"/>
      <w:footerReference w:type="first" r:id="rId17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CF6" w:rsidRDefault="00DB5CF6">
      <w:r>
        <w:separator/>
      </w:r>
    </w:p>
  </w:endnote>
  <w:endnote w:type="continuationSeparator" w:id="0">
    <w:p w:rsidR="00DB5CF6" w:rsidRDefault="00DB5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6779D2" w:rsidRDefault="00E641DB" w:rsidP="00347D38">
          <w:pPr>
            <w:pStyle w:val="Encabezado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:rsidR="00E641DB" w:rsidRPr="006779D2" w:rsidRDefault="00E641DB" w:rsidP="00347D38">
          <w:pPr>
            <w:pStyle w:val="Piedepgina"/>
            <w:jc w:val="center"/>
            <w:rPr>
              <w:b/>
            </w:rPr>
          </w:pPr>
          <w:r w:rsidRPr="006779D2">
            <w:rPr>
              <w:rStyle w:val="Nmerodepgina"/>
              <w:b/>
              <w:sz w:val="16"/>
              <w:szCs w:val="16"/>
            </w:rPr>
            <w:t xml:space="preserve">Página 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C12C43">
            <w:rPr>
              <w:rFonts w:cs="Arial"/>
              <w:b/>
              <w:noProof/>
              <w:sz w:val="16"/>
              <w:szCs w:val="16"/>
            </w:rPr>
            <w:t>3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C12C43">
            <w:rPr>
              <w:rFonts w:cs="Arial"/>
              <w:b/>
              <w:noProof/>
              <w:sz w:val="16"/>
              <w:szCs w:val="16"/>
            </w:rPr>
            <w:t>4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Pr="0053398B" w:rsidRDefault="00E641DB" w:rsidP="00572351">
    <w:pPr>
      <w:pStyle w:val="Piedepgina"/>
      <w:ind w:left="-142"/>
      <w:rPr>
        <w:sz w:val="16"/>
        <w:szCs w:val="16"/>
        <w:lang w:val="es-BO"/>
      </w:rPr>
    </w:pPr>
    <w:r>
      <w:rPr>
        <w:rFonts w:cs="Arial"/>
        <w:color w:val="000000"/>
        <w:sz w:val="16"/>
        <w:szCs w:val="16"/>
      </w:rPr>
      <w:t>FM.MC.GMC.018  V0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6779D2" w:rsidRDefault="00E641DB" w:rsidP="003C0936">
          <w:pPr>
            <w:pStyle w:val="Encabezado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:rsidR="00E641DB" w:rsidRPr="006779D2" w:rsidRDefault="00E641DB" w:rsidP="00495C4C">
          <w:pPr>
            <w:pStyle w:val="Piedepgina"/>
            <w:jc w:val="center"/>
            <w:rPr>
              <w:b/>
            </w:rPr>
          </w:pPr>
          <w:r w:rsidRPr="006779D2">
            <w:rPr>
              <w:rStyle w:val="Nmerodepgina"/>
              <w:b/>
              <w:sz w:val="16"/>
              <w:szCs w:val="16"/>
            </w:rPr>
            <w:t xml:space="preserve">Página 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1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</w:t>
          </w:r>
          <w:r w:rsidR="00563CA8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Default="00E641DB" w:rsidP="00572351">
    <w:pPr>
      <w:pStyle w:val="Piedepgina"/>
      <w:ind w:left="-142"/>
    </w:pPr>
    <w:r>
      <w:rPr>
        <w:rFonts w:cs="Arial"/>
        <w:color w:val="000000"/>
        <w:sz w:val="16"/>
        <w:szCs w:val="16"/>
      </w:rPr>
      <w:t>FM.MC.GMC.018  V0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CF6" w:rsidRDefault="00DB5CF6">
      <w:r>
        <w:separator/>
      </w:r>
    </w:p>
  </w:footnote>
  <w:footnote w:type="continuationSeparator" w:id="0">
    <w:p w:rsidR="00DB5CF6" w:rsidRDefault="00DB5C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76"/>
      <w:gridCol w:w="2353"/>
      <w:gridCol w:w="959"/>
      <w:gridCol w:w="2215"/>
      <w:gridCol w:w="2303"/>
    </w:tblGrid>
    <w:tr w:rsidR="00E641DB" w:rsidTr="00347D38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2E3F6E" w:rsidRDefault="00E641DB" w:rsidP="00347D38">
          <w:pPr>
            <w:pStyle w:val="Encabezado"/>
            <w:jc w:val="left"/>
            <w:rPr>
              <w:b/>
              <w:sz w:val="22"/>
            </w:rPr>
          </w:pP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893659" w:rsidRPr="002E3F6E" w:rsidRDefault="000B45B3" w:rsidP="005A317F">
          <w:pPr>
            <w:pStyle w:val="Encabezado"/>
            <w:rPr>
              <w:b/>
              <w:sz w:val="22"/>
            </w:rPr>
          </w:pPr>
          <w:r>
            <w:rPr>
              <w:b/>
              <w:sz w:val="22"/>
            </w:rPr>
            <w:t>Justificación de tecnologías utilizadas</w:t>
          </w:r>
        </w:p>
      </w:tc>
      <w:tc>
        <w:tcPr>
          <w:tcW w:w="1127" w:type="pct"/>
          <w:vMerge w:val="restart"/>
          <w:vAlign w:val="center"/>
        </w:tcPr>
        <w:p w:rsidR="00E641DB" w:rsidRDefault="00563CA8" w:rsidP="00347D38">
          <w:pPr>
            <w:pStyle w:val="Encabezado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4.25pt;height:41.45pt;visibility:visible">
                <v:imagedata r:id="rId1" o:title="LOGO-CHICO"/>
              </v:shape>
            </w:pict>
          </w:r>
        </w:p>
      </w:tc>
    </w:tr>
    <w:tr w:rsidR="00E641DB" w:rsidTr="00347D38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2E3F6E" w:rsidRDefault="00E641DB" w:rsidP="00347D38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2E3F6E" w:rsidRDefault="00E641DB" w:rsidP="00347D38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Proyectos especiales</w:t>
          </w:r>
        </w:p>
      </w:tc>
      <w:tc>
        <w:tcPr>
          <w:tcW w:w="1127" w:type="pct"/>
          <w:vMerge/>
        </w:tcPr>
        <w:p w:rsidR="00E641DB" w:rsidRDefault="00E641DB" w:rsidP="00347D38">
          <w:pPr>
            <w:pStyle w:val="Encabezado"/>
          </w:pPr>
        </w:p>
      </w:tc>
    </w:tr>
    <w:tr w:rsidR="00E641DB" w:rsidTr="00347D38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174465" w:rsidRDefault="00E641DB" w:rsidP="00347D38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174465" w:rsidRDefault="003352C1" w:rsidP="00347D38">
          <w:pPr>
            <w:pStyle w:val="Encabezado"/>
            <w:jc w:val="left"/>
            <w:rPr>
              <w:sz w:val="16"/>
            </w:rPr>
          </w:pPr>
          <w:r>
            <w:rPr>
              <w:sz w:val="16"/>
            </w:rPr>
            <w:t>03-06-2015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174465" w:rsidRDefault="00E641DB" w:rsidP="00347D38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271104" w:rsidP="00347D38">
          <w:pPr>
            <w:pStyle w:val="Encabezado"/>
            <w:jc w:val="left"/>
            <w:rPr>
              <w:sz w:val="16"/>
            </w:rPr>
          </w:pPr>
          <w:r>
            <w:rPr>
              <w:sz w:val="16"/>
            </w:rPr>
            <w:t>Preliminar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6779D2" w:rsidRDefault="00271104" w:rsidP="006779D2">
          <w:pPr>
            <w:pStyle w:val="Encabezado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Versión 1</w:t>
          </w:r>
        </w:p>
      </w:tc>
    </w:tr>
  </w:tbl>
  <w:p w:rsidR="00E641DB" w:rsidRDefault="00E641DB" w:rsidP="00174465">
    <w:pPr>
      <w:pStyle w:val="Encabezado"/>
      <w:tabs>
        <w:tab w:val="clear" w:pos="4252"/>
        <w:tab w:val="clear" w:pos="8504"/>
      </w:tabs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94"/>
      <w:gridCol w:w="2371"/>
      <w:gridCol w:w="977"/>
      <w:gridCol w:w="2233"/>
      <w:gridCol w:w="2231"/>
    </w:tblGrid>
    <w:tr w:rsidR="00E641DB" w:rsidTr="00174465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2E3F6E" w:rsidRDefault="00E641DB" w:rsidP="00E47D1C">
          <w:pPr>
            <w:pStyle w:val="Encabezado"/>
            <w:jc w:val="left"/>
            <w:rPr>
              <w:b/>
              <w:sz w:val="22"/>
            </w:rPr>
          </w:pPr>
          <w:r w:rsidRPr="00174465">
            <w:rPr>
              <w:b/>
            </w:rPr>
            <w:t>MA.AA.DDD.NNN</w:t>
          </w: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E641DB" w:rsidRPr="002E3F6E" w:rsidRDefault="00E641DB" w:rsidP="00AF2070">
          <w:pPr>
            <w:pStyle w:val="Encabezado"/>
            <w:rPr>
              <w:b/>
              <w:sz w:val="22"/>
            </w:rPr>
          </w:pPr>
          <w:r>
            <w:rPr>
              <w:b/>
              <w:sz w:val="22"/>
            </w:rPr>
            <w:t>Nombre del Manual</w:t>
          </w:r>
        </w:p>
      </w:tc>
      <w:tc>
        <w:tcPr>
          <w:tcW w:w="1127" w:type="pct"/>
          <w:vMerge w:val="restart"/>
          <w:vAlign w:val="center"/>
        </w:tcPr>
        <w:p w:rsidR="00E641DB" w:rsidRDefault="008D42A3" w:rsidP="003C0936">
          <w:pPr>
            <w:pStyle w:val="Encabezado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2.15pt;height:38.6pt">
                <v:imagedata r:id="rId1" o:title="Logo ViVa"/>
              </v:shape>
            </w:pict>
          </w:r>
        </w:p>
      </w:tc>
    </w:tr>
    <w:tr w:rsidR="00E641DB" w:rsidTr="00174465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</w:p>
      </w:tc>
      <w:tc>
        <w:tcPr>
          <w:tcW w:w="1127" w:type="pct"/>
          <w:vMerge/>
        </w:tcPr>
        <w:p w:rsidR="00E641DB" w:rsidRDefault="00E641DB" w:rsidP="003C0936">
          <w:pPr>
            <w:pStyle w:val="Encabezado"/>
          </w:pPr>
        </w:p>
      </w:tc>
    </w:tr>
    <w:tr w:rsidR="00E641DB" w:rsidTr="00174465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DD de mes de AAAA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Preliminar / Aprobado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Versión N</w:t>
          </w:r>
        </w:p>
      </w:tc>
    </w:tr>
  </w:tbl>
  <w:p w:rsidR="00E641DB" w:rsidRPr="002D477C" w:rsidRDefault="00E641DB" w:rsidP="002D47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6B2841C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C1E0EE5"/>
    <w:multiLevelType w:val="hybridMultilevel"/>
    <w:tmpl w:val="3BE6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84BBB"/>
    <w:multiLevelType w:val="hybridMultilevel"/>
    <w:tmpl w:val="178C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16C46"/>
    <w:multiLevelType w:val="hybridMultilevel"/>
    <w:tmpl w:val="02668540"/>
    <w:lvl w:ilvl="0" w:tplc="848EA1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A20B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2E56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5E2C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289D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A6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3085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674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A05E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0263744"/>
    <w:multiLevelType w:val="hybridMultilevel"/>
    <w:tmpl w:val="810E5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5782A"/>
    <w:multiLevelType w:val="hybridMultilevel"/>
    <w:tmpl w:val="476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9A7863"/>
    <w:multiLevelType w:val="hybridMultilevel"/>
    <w:tmpl w:val="708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91664"/>
    <w:multiLevelType w:val="multilevel"/>
    <w:tmpl w:val="39EE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5839CE"/>
    <w:multiLevelType w:val="hybridMultilevel"/>
    <w:tmpl w:val="564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747A88"/>
    <w:multiLevelType w:val="hybridMultilevel"/>
    <w:tmpl w:val="F234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E7684"/>
    <w:multiLevelType w:val="multilevel"/>
    <w:tmpl w:val="CC4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BE2307F"/>
    <w:multiLevelType w:val="hybridMultilevel"/>
    <w:tmpl w:val="68F0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C7E8B"/>
    <w:multiLevelType w:val="hybridMultilevel"/>
    <w:tmpl w:val="C58E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10853"/>
    <w:multiLevelType w:val="hybridMultilevel"/>
    <w:tmpl w:val="EEEC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BC23EB"/>
    <w:multiLevelType w:val="hybridMultilevel"/>
    <w:tmpl w:val="38847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75293"/>
    <w:multiLevelType w:val="singleLevel"/>
    <w:tmpl w:val="1AA8097E"/>
    <w:lvl w:ilvl="0">
      <w:numFmt w:val="bullet"/>
      <w:pStyle w:val="Listaconvietas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23">
    <w:nsid w:val="41656E7E"/>
    <w:multiLevelType w:val="hybridMultilevel"/>
    <w:tmpl w:val="3FE8F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F5C"/>
    <w:multiLevelType w:val="hybridMultilevel"/>
    <w:tmpl w:val="0FE66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B62C80"/>
    <w:multiLevelType w:val="hybridMultilevel"/>
    <w:tmpl w:val="BA16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4B7A1E"/>
    <w:multiLevelType w:val="hybridMultilevel"/>
    <w:tmpl w:val="4BBC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A670C"/>
    <w:multiLevelType w:val="multilevel"/>
    <w:tmpl w:val="1C1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A8130F"/>
    <w:multiLevelType w:val="hybridMultilevel"/>
    <w:tmpl w:val="A36E6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B53F1A"/>
    <w:multiLevelType w:val="hybridMultilevel"/>
    <w:tmpl w:val="0436C9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E46FB"/>
    <w:multiLevelType w:val="hybridMultilevel"/>
    <w:tmpl w:val="8F122D92"/>
    <w:lvl w:ilvl="0" w:tplc="C91A7E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F616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B68E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92C6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435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8BE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6C5D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8C40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D63C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>
    <w:nsid w:val="5B911953"/>
    <w:multiLevelType w:val="hybridMultilevel"/>
    <w:tmpl w:val="7CF69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3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A15BC5"/>
    <w:multiLevelType w:val="hybridMultilevel"/>
    <w:tmpl w:val="B7606A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6162CB8"/>
    <w:multiLevelType w:val="multilevel"/>
    <w:tmpl w:val="B874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DB21ED4"/>
    <w:multiLevelType w:val="hybridMultilevel"/>
    <w:tmpl w:val="0B60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A63FD"/>
    <w:multiLevelType w:val="hybridMultilevel"/>
    <w:tmpl w:val="19F08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9E3DA8"/>
    <w:multiLevelType w:val="hybridMultilevel"/>
    <w:tmpl w:val="0B52AF4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9">
    <w:nsid w:val="7AB00B30"/>
    <w:multiLevelType w:val="hybridMultilevel"/>
    <w:tmpl w:val="A120D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BC4DF9"/>
    <w:multiLevelType w:val="hybridMultilevel"/>
    <w:tmpl w:val="194E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2"/>
  </w:num>
  <w:num w:numId="3">
    <w:abstractNumId w:val="40"/>
  </w:num>
  <w:num w:numId="4">
    <w:abstractNumId w:val="18"/>
  </w:num>
  <w:num w:numId="5">
    <w:abstractNumId w:val="10"/>
  </w:num>
  <w:num w:numId="6">
    <w:abstractNumId w:val="28"/>
  </w:num>
  <w:num w:numId="7">
    <w:abstractNumId w:val="20"/>
  </w:num>
  <w:num w:numId="8">
    <w:abstractNumId w:val="12"/>
  </w:num>
  <w:num w:numId="9">
    <w:abstractNumId w:val="17"/>
  </w:num>
  <w:num w:numId="10">
    <w:abstractNumId w:val="23"/>
  </w:num>
  <w:num w:numId="11">
    <w:abstractNumId w:val="37"/>
  </w:num>
  <w:num w:numId="12">
    <w:abstractNumId w:val="15"/>
  </w:num>
  <w:num w:numId="13">
    <w:abstractNumId w:val="26"/>
  </w:num>
  <w:num w:numId="14">
    <w:abstractNumId w:val="36"/>
  </w:num>
  <w:num w:numId="15">
    <w:abstractNumId w:val="34"/>
  </w:num>
  <w:num w:numId="16">
    <w:abstractNumId w:val="19"/>
  </w:num>
  <w:num w:numId="17">
    <w:abstractNumId w:val="7"/>
  </w:num>
  <w:num w:numId="18">
    <w:abstractNumId w:val="25"/>
  </w:num>
  <w:num w:numId="19">
    <w:abstractNumId w:val="39"/>
  </w:num>
  <w:num w:numId="20">
    <w:abstractNumId w:val="0"/>
    <w:lvlOverride w:ilvl="0">
      <w:startOverride w:val="3"/>
    </w:lvlOverride>
    <w:lvlOverride w:ilvl="1">
      <w:startOverride w:val="2"/>
    </w:lvlOverride>
  </w:num>
  <w:num w:numId="21">
    <w:abstractNumId w:val="14"/>
  </w:num>
  <w:num w:numId="22">
    <w:abstractNumId w:val="29"/>
  </w:num>
  <w:num w:numId="23">
    <w:abstractNumId w:val="35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8"/>
  </w:num>
  <w:num w:numId="29">
    <w:abstractNumId w:val="24"/>
  </w:num>
  <w:num w:numId="30">
    <w:abstractNumId w:val="16"/>
  </w:num>
  <w:num w:numId="31">
    <w:abstractNumId w:val="13"/>
  </w:num>
  <w:num w:numId="32">
    <w:abstractNumId w:val="9"/>
  </w:num>
  <w:num w:numId="33">
    <w:abstractNumId w:val="6"/>
  </w:num>
  <w:num w:numId="34">
    <w:abstractNumId w:val="27"/>
  </w:num>
  <w:num w:numId="35">
    <w:abstractNumId w:val="0"/>
    <w:lvlOverride w:ilvl="0">
      <w:startOverride w:val="2"/>
    </w:lvlOverride>
  </w:num>
  <w:num w:numId="36">
    <w:abstractNumId w:val="31"/>
  </w:num>
  <w:num w:numId="37">
    <w:abstractNumId w:val="8"/>
  </w:num>
  <w:num w:numId="38">
    <w:abstractNumId w:val="3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oNotTrackMove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B96"/>
    <w:rsid w:val="00000A5C"/>
    <w:rsid w:val="00000B62"/>
    <w:rsid w:val="00001157"/>
    <w:rsid w:val="00001190"/>
    <w:rsid w:val="00001445"/>
    <w:rsid w:val="00002467"/>
    <w:rsid w:val="0000523A"/>
    <w:rsid w:val="00014B5C"/>
    <w:rsid w:val="00015049"/>
    <w:rsid w:val="00021B57"/>
    <w:rsid w:val="00023FAD"/>
    <w:rsid w:val="000248C4"/>
    <w:rsid w:val="00030DF1"/>
    <w:rsid w:val="0003607A"/>
    <w:rsid w:val="00037B96"/>
    <w:rsid w:val="00040068"/>
    <w:rsid w:val="0004460A"/>
    <w:rsid w:val="000447D4"/>
    <w:rsid w:val="00044A12"/>
    <w:rsid w:val="00044B98"/>
    <w:rsid w:val="00044D20"/>
    <w:rsid w:val="00046780"/>
    <w:rsid w:val="00051A62"/>
    <w:rsid w:val="000609DA"/>
    <w:rsid w:val="00060E3F"/>
    <w:rsid w:val="00061274"/>
    <w:rsid w:val="00062DFB"/>
    <w:rsid w:val="00064067"/>
    <w:rsid w:val="00064DAB"/>
    <w:rsid w:val="00066D28"/>
    <w:rsid w:val="000728A2"/>
    <w:rsid w:val="0007319D"/>
    <w:rsid w:val="00076964"/>
    <w:rsid w:val="0008227B"/>
    <w:rsid w:val="00082FB1"/>
    <w:rsid w:val="000832D3"/>
    <w:rsid w:val="00085B42"/>
    <w:rsid w:val="000868E0"/>
    <w:rsid w:val="000904CA"/>
    <w:rsid w:val="0009207E"/>
    <w:rsid w:val="00093C70"/>
    <w:rsid w:val="00093F8C"/>
    <w:rsid w:val="0009765D"/>
    <w:rsid w:val="000A089B"/>
    <w:rsid w:val="000A0BAC"/>
    <w:rsid w:val="000A16F5"/>
    <w:rsid w:val="000A19E3"/>
    <w:rsid w:val="000A3897"/>
    <w:rsid w:val="000A70AF"/>
    <w:rsid w:val="000B0DE2"/>
    <w:rsid w:val="000B1404"/>
    <w:rsid w:val="000B45B3"/>
    <w:rsid w:val="000C1F64"/>
    <w:rsid w:val="000C4565"/>
    <w:rsid w:val="000C4AA2"/>
    <w:rsid w:val="000C6433"/>
    <w:rsid w:val="000C69B4"/>
    <w:rsid w:val="000C7A72"/>
    <w:rsid w:val="000C7C8C"/>
    <w:rsid w:val="000D1139"/>
    <w:rsid w:val="000D20F0"/>
    <w:rsid w:val="000D21E2"/>
    <w:rsid w:val="000D47B8"/>
    <w:rsid w:val="000D5701"/>
    <w:rsid w:val="000D5C82"/>
    <w:rsid w:val="000D7504"/>
    <w:rsid w:val="000E0AD2"/>
    <w:rsid w:val="000E0D70"/>
    <w:rsid w:val="000E0D8C"/>
    <w:rsid w:val="000E15DF"/>
    <w:rsid w:val="000E2832"/>
    <w:rsid w:val="000E3E9E"/>
    <w:rsid w:val="000E48CE"/>
    <w:rsid w:val="000E7DE5"/>
    <w:rsid w:val="000F2BC4"/>
    <w:rsid w:val="000F37D3"/>
    <w:rsid w:val="000F48E6"/>
    <w:rsid w:val="001003CC"/>
    <w:rsid w:val="00102FD0"/>
    <w:rsid w:val="001034C0"/>
    <w:rsid w:val="00104A4C"/>
    <w:rsid w:val="0010695E"/>
    <w:rsid w:val="00107382"/>
    <w:rsid w:val="00111979"/>
    <w:rsid w:val="00114591"/>
    <w:rsid w:val="0011582C"/>
    <w:rsid w:val="00117066"/>
    <w:rsid w:val="001212D4"/>
    <w:rsid w:val="00121D47"/>
    <w:rsid w:val="00125A27"/>
    <w:rsid w:val="001276BC"/>
    <w:rsid w:val="00130F1E"/>
    <w:rsid w:val="00131D83"/>
    <w:rsid w:val="001331D6"/>
    <w:rsid w:val="00135A30"/>
    <w:rsid w:val="00135E0B"/>
    <w:rsid w:val="00136C24"/>
    <w:rsid w:val="00137A07"/>
    <w:rsid w:val="00146368"/>
    <w:rsid w:val="00147AC4"/>
    <w:rsid w:val="001505CF"/>
    <w:rsid w:val="00150A13"/>
    <w:rsid w:val="00150C7B"/>
    <w:rsid w:val="00151177"/>
    <w:rsid w:val="00160161"/>
    <w:rsid w:val="00160754"/>
    <w:rsid w:val="001616C6"/>
    <w:rsid w:val="00161CE0"/>
    <w:rsid w:val="001622C0"/>
    <w:rsid w:val="001629BE"/>
    <w:rsid w:val="00162B35"/>
    <w:rsid w:val="00162C58"/>
    <w:rsid w:val="001659E0"/>
    <w:rsid w:val="0016611F"/>
    <w:rsid w:val="00166633"/>
    <w:rsid w:val="0016666C"/>
    <w:rsid w:val="00171848"/>
    <w:rsid w:val="00174465"/>
    <w:rsid w:val="00174B26"/>
    <w:rsid w:val="00175572"/>
    <w:rsid w:val="00180352"/>
    <w:rsid w:val="001823A5"/>
    <w:rsid w:val="00182ACF"/>
    <w:rsid w:val="00184A76"/>
    <w:rsid w:val="00184E50"/>
    <w:rsid w:val="0018542E"/>
    <w:rsid w:val="001857A5"/>
    <w:rsid w:val="00185AAC"/>
    <w:rsid w:val="00187AC8"/>
    <w:rsid w:val="00192366"/>
    <w:rsid w:val="00197879"/>
    <w:rsid w:val="001978B9"/>
    <w:rsid w:val="001978FC"/>
    <w:rsid w:val="00197AEB"/>
    <w:rsid w:val="001A26BA"/>
    <w:rsid w:val="001A2B6D"/>
    <w:rsid w:val="001A34B4"/>
    <w:rsid w:val="001A365D"/>
    <w:rsid w:val="001A3827"/>
    <w:rsid w:val="001A7BAF"/>
    <w:rsid w:val="001B0571"/>
    <w:rsid w:val="001B189B"/>
    <w:rsid w:val="001B31EA"/>
    <w:rsid w:val="001B3B56"/>
    <w:rsid w:val="001B4889"/>
    <w:rsid w:val="001B7833"/>
    <w:rsid w:val="001C1910"/>
    <w:rsid w:val="001C1CC8"/>
    <w:rsid w:val="001C2A4C"/>
    <w:rsid w:val="001C401F"/>
    <w:rsid w:val="001C5320"/>
    <w:rsid w:val="001C6607"/>
    <w:rsid w:val="001C68E9"/>
    <w:rsid w:val="001C7C17"/>
    <w:rsid w:val="001D062B"/>
    <w:rsid w:val="001D30ED"/>
    <w:rsid w:val="001D3F2A"/>
    <w:rsid w:val="001D3F62"/>
    <w:rsid w:val="001D587A"/>
    <w:rsid w:val="001D65CF"/>
    <w:rsid w:val="001E0A8C"/>
    <w:rsid w:val="001E193D"/>
    <w:rsid w:val="001E3531"/>
    <w:rsid w:val="001E4F1B"/>
    <w:rsid w:val="001E5AC4"/>
    <w:rsid w:val="001F078C"/>
    <w:rsid w:val="001F243F"/>
    <w:rsid w:val="001F3D3A"/>
    <w:rsid w:val="001F3E1D"/>
    <w:rsid w:val="001F6B9A"/>
    <w:rsid w:val="001F707D"/>
    <w:rsid w:val="001F7F47"/>
    <w:rsid w:val="0020418A"/>
    <w:rsid w:val="00204C07"/>
    <w:rsid w:val="002061D4"/>
    <w:rsid w:val="00206525"/>
    <w:rsid w:val="002070F4"/>
    <w:rsid w:val="002077D5"/>
    <w:rsid w:val="002115E2"/>
    <w:rsid w:val="00211697"/>
    <w:rsid w:val="002141B5"/>
    <w:rsid w:val="0021494B"/>
    <w:rsid w:val="00215482"/>
    <w:rsid w:val="00217870"/>
    <w:rsid w:val="00220717"/>
    <w:rsid w:val="00221C00"/>
    <w:rsid w:val="002220CA"/>
    <w:rsid w:val="00222FF6"/>
    <w:rsid w:val="002237F6"/>
    <w:rsid w:val="00227D3F"/>
    <w:rsid w:val="00230247"/>
    <w:rsid w:val="00231ADE"/>
    <w:rsid w:val="00232044"/>
    <w:rsid w:val="00232D10"/>
    <w:rsid w:val="002339FD"/>
    <w:rsid w:val="0023405E"/>
    <w:rsid w:val="00235485"/>
    <w:rsid w:val="00240BDE"/>
    <w:rsid w:val="002425E6"/>
    <w:rsid w:val="00243376"/>
    <w:rsid w:val="00243DA9"/>
    <w:rsid w:val="00244021"/>
    <w:rsid w:val="00250C0A"/>
    <w:rsid w:val="00254498"/>
    <w:rsid w:val="00254519"/>
    <w:rsid w:val="00254768"/>
    <w:rsid w:val="00257D9A"/>
    <w:rsid w:val="0026149F"/>
    <w:rsid w:val="002627C5"/>
    <w:rsid w:val="00263826"/>
    <w:rsid w:val="00263EDF"/>
    <w:rsid w:val="00264C93"/>
    <w:rsid w:val="002650DF"/>
    <w:rsid w:val="00270532"/>
    <w:rsid w:val="00271104"/>
    <w:rsid w:val="00272357"/>
    <w:rsid w:val="00272467"/>
    <w:rsid w:val="00273921"/>
    <w:rsid w:val="00273D67"/>
    <w:rsid w:val="0027444C"/>
    <w:rsid w:val="00274EA6"/>
    <w:rsid w:val="0027572C"/>
    <w:rsid w:val="00280E5D"/>
    <w:rsid w:val="00281307"/>
    <w:rsid w:val="002825F5"/>
    <w:rsid w:val="00283886"/>
    <w:rsid w:val="00284D70"/>
    <w:rsid w:val="00291753"/>
    <w:rsid w:val="00292926"/>
    <w:rsid w:val="00292D36"/>
    <w:rsid w:val="00293C67"/>
    <w:rsid w:val="00296529"/>
    <w:rsid w:val="0029684E"/>
    <w:rsid w:val="002A4347"/>
    <w:rsid w:val="002A498A"/>
    <w:rsid w:val="002A59BA"/>
    <w:rsid w:val="002B0030"/>
    <w:rsid w:val="002B0866"/>
    <w:rsid w:val="002B1094"/>
    <w:rsid w:val="002B1D6A"/>
    <w:rsid w:val="002B3B99"/>
    <w:rsid w:val="002B4507"/>
    <w:rsid w:val="002B6296"/>
    <w:rsid w:val="002B7753"/>
    <w:rsid w:val="002C0A3C"/>
    <w:rsid w:val="002C116B"/>
    <w:rsid w:val="002C63B9"/>
    <w:rsid w:val="002D032B"/>
    <w:rsid w:val="002D0B0D"/>
    <w:rsid w:val="002D0D41"/>
    <w:rsid w:val="002D0D50"/>
    <w:rsid w:val="002D1AA9"/>
    <w:rsid w:val="002D1DBA"/>
    <w:rsid w:val="002D32F0"/>
    <w:rsid w:val="002D33B0"/>
    <w:rsid w:val="002D477C"/>
    <w:rsid w:val="002D5E54"/>
    <w:rsid w:val="002D7CDA"/>
    <w:rsid w:val="002E3528"/>
    <w:rsid w:val="002E3862"/>
    <w:rsid w:val="002E4624"/>
    <w:rsid w:val="002E7F4D"/>
    <w:rsid w:val="002F02D2"/>
    <w:rsid w:val="002F3027"/>
    <w:rsid w:val="002F4053"/>
    <w:rsid w:val="00301642"/>
    <w:rsid w:val="003019EC"/>
    <w:rsid w:val="00302BC9"/>
    <w:rsid w:val="00304CEC"/>
    <w:rsid w:val="00305F05"/>
    <w:rsid w:val="003159C3"/>
    <w:rsid w:val="00320641"/>
    <w:rsid w:val="00320964"/>
    <w:rsid w:val="0032196E"/>
    <w:rsid w:val="00321B78"/>
    <w:rsid w:val="0032206C"/>
    <w:rsid w:val="00325074"/>
    <w:rsid w:val="00326E40"/>
    <w:rsid w:val="00327CE8"/>
    <w:rsid w:val="00327E4F"/>
    <w:rsid w:val="00331261"/>
    <w:rsid w:val="00335019"/>
    <w:rsid w:val="003352C1"/>
    <w:rsid w:val="00335CAD"/>
    <w:rsid w:val="00336CC0"/>
    <w:rsid w:val="00337385"/>
    <w:rsid w:val="003373D4"/>
    <w:rsid w:val="003402EA"/>
    <w:rsid w:val="00343026"/>
    <w:rsid w:val="003444EC"/>
    <w:rsid w:val="00346390"/>
    <w:rsid w:val="00347D38"/>
    <w:rsid w:val="00350B52"/>
    <w:rsid w:val="00351A8F"/>
    <w:rsid w:val="0035385C"/>
    <w:rsid w:val="003553DE"/>
    <w:rsid w:val="003558BF"/>
    <w:rsid w:val="0036015F"/>
    <w:rsid w:val="00360D05"/>
    <w:rsid w:val="00361143"/>
    <w:rsid w:val="0036139D"/>
    <w:rsid w:val="003624C5"/>
    <w:rsid w:val="00365644"/>
    <w:rsid w:val="0036578E"/>
    <w:rsid w:val="00365DF4"/>
    <w:rsid w:val="00366218"/>
    <w:rsid w:val="00371DDC"/>
    <w:rsid w:val="003752A9"/>
    <w:rsid w:val="00376749"/>
    <w:rsid w:val="00376BEE"/>
    <w:rsid w:val="0037790D"/>
    <w:rsid w:val="00377EFA"/>
    <w:rsid w:val="00380C9E"/>
    <w:rsid w:val="0038235A"/>
    <w:rsid w:val="00382E6C"/>
    <w:rsid w:val="003839D8"/>
    <w:rsid w:val="00392AA7"/>
    <w:rsid w:val="003933AD"/>
    <w:rsid w:val="00393500"/>
    <w:rsid w:val="003937E1"/>
    <w:rsid w:val="0039392C"/>
    <w:rsid w:val="00394AAA"/>
    <w:rsid w:val="00397733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2BC9"/>
    <w:rsid w:val="003B2C83"/>
    <w:rsid w:val="003B34A2"/>
    <w:rsid w:val="003B3FC3"/>
    <w:rsid w:val="003B4837"/>
    <w:rsid w:val="003B4F7F"/>
    <w:rsid w:val="003B645E"/>
    <w:rsid w:val="003B6775"/>
    <w:rsid w:val="003C0936"/>
    <w:rsid w:val="003C0947"/>
    <w:rsid w:val="003C1733"/>
    <w:rsid w:val="003C1858"/>
    <w:rsid w:val="003C43D6"/>
    <w:rsid w:val="003C56F5"/>
    <w:rsid w:val="003C7780"/>
    <w:rsid w:val="003D13C1"/>
    <w:rsid w:val="003D1F4C"/>
    <w:rsid w:val="003D2A04"/>
    <w:rsid w:val="003D2C80"/>
    <w:rsid w:val="003D38A2"/>
    <w:rsid w:val="003D5277"/>
    <w:rsid w:val="003D5B4A"/>
    <w:rsid w:val="003E03EC"/>
    <w:rsid w:val="003E1ABE"/>
    <w:rsid w:val="003E22CC"/>
    <w:rsid w:val="003E4EE2"/>
    <w:rsid w:val="003E5966"/>
    <w:rsid w:val="003E5E58"/>
    <w:rsid w:val="003E610A"/>
    <w:rsid w:val="003E787E"/>
    <w:rsid w:val="003F1E7D"/>
    <w:rsid w:val="003F2996"/>
    <w:rsid w:val="003F4A24"/>
    <w:rsid w:val="003F61D7"/>
    <w:rsid w:val="00402FF7"/>
    <w:rsid w:val="004033BB"/>
    <w:rsid w:val="00405BBE"/>
    <w:rsid w:val="00407D58"/>
    <w:rsid w:val="004108FD"/>
    <w:rsid w:val="0041396C"/>
    <w:rsid w:val="00413AE0"/>
    <w:rsid w:val="00414C1B"/>
    <w:rsid w:val="00416D19"/>
    <w:rsid w:val="00420127"/>
    <w:rsid w:val="004213D6"/>
    <w:rsid w:val="00421431"/>
    <w:rsid w:val="00421F7E"/>
    <w:rsid w:val="00422994"/>
    <w:rsid w:val="0042327B"/>
    <w:rsid w:val="0042379D"/>
    <w:rsid w:val="0042424D"/>
    <w:rsid w:val="00430A0B"/>
    <w:rsid w:val="00431ED2"/>
    <w:rsid w:val="00432637"/>
    <w:rsid w:val="0043376C"/>
    <w:rsid w:val="00434EEB"/>
    <w:rsid w:val="0043515D"/>
    <w:rsid w:val="00435D7F"/>
    <w:rsid w:val="00437144"/>
    <w:rsid w:val="00437215"/>
    <w:rsid w:val="0044136A"/>
    <w:rsid w:val="00444D19"/>
    <w:rsid w:val="00447A15"/>
    <w:rsid w:val="00450044"/>
    <w:rsid w:val="004507FB"/>
    <w:rsid w:val="00450E8E"/>
    <w:rsid w:val="00452119"/>
    <w:rsid w:val="00455CDD"/>
    <w:rsid w:val="00457966"/>
    <w:rsid w:val="00465093"/>
    <w:rsid w:val="0046580C"/>
    <w:rsid w:val="00467682"/>
    <w:rsid w:val="00470534"/>
    <w:rsid w:val="0047111F"/>
    <w:rsid w:val="00471D34"/>
    <w:rsid w:val="004738DB"/>
    <w:rsid w:val="00474AC7"/>
    <w:rsid w:val="004807A1"/>
    <w:rsid w:val="004816BF"/>
    <w:rsid w:val="00483BC3"/>
    <w:rsid w:val="0048401C"/>
    <w:rsid w:val="00484050"/>
    <w:rsid w:val="004847E9"/>
    <w:rsid w:val="00484F1D"/>
    <w:rsid w:val="00490FA2"/>
    <w:rsid w:val="00491361"/>
    <w:rsid w:val="0049493C"/>
    <w:rsid w:val="0049584D"/>
    <w:rsid w:val="00495C4C"/>
    <w:rsid w:val="004962A8"/>
    <w:rsid w:val="0049633C"/>
    <w:rsid w:val="004977E2"/>
    <w:rsid w:val="004A33A6"/>
    <w:rsid w:val="004A4A49"/>
    <w:rsid w:val="004A4CAE"/>
    <w:rsid w:val="004A52AB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6FDD"/>
    <w:rsid w:val="004B7990"/>
    <w:rsid w:val="004B7D2E"/>
    <w:rsid w:val="004B7EC3"/>
    <w:rsid w:val="004C2CC5"/>
    <w:rsid w:val="004C57C7"/>
    <w:rsid w:val="004C5F6A"/>
    <w:rsid w:val="004D0329"/>
    <w:rsid w:val="004D068C"/>
    <w:rsid w:val="004D31A9"/>
    <w:rsid w:val="004D3A45"/>
    <w:rsid w:val="004D44CC"/>
    <w:rsid w:val="004D4C1B"/>
    <w:rsid w:val="004D5403"/>
    <w:rsid w:val="004D58C8"/>
    <w:rsid w:val="004E092C"/>
    <w:rsid w:val="004E166E"/>
    <w:rsid w:val="004E1D14"/>
    <w:rsid w:val="004E2316"/>
    <w:rsid w:val="004E7706"/>
    <w:rsid w:val="004F0B6E"/>
    <w:rsid w:val="004F26BE"/>
    <w:rsid w:val="004F3307"/>
    <w:rsid w:val="004F373B"/>
    <w:rsid w:val="004F3944"/>
    <w:rsid w:val="004F3B95"/>
    <w:rsid w:val="004F3C3A"/>
    <w:rsid w:val="004F4B3A"/>
    <w:rsid w:val="004F6092"/>
    <w:rsid w:val="004F62F6"/>
    <w:rsid w:val="004F6FBA"/>
    <w:rsid w:val="004F748F"/>
    <w:rsid w:val="00500AAC"/>
    <w:rsid w:val="00500DAC"/>
    <w:rsid w:val="0050547B"/>
    <w:rsid w:val="00507531"/>
    <w:rsid w:val="00507887"/>
    <w:rsid w:val="0051136B"/>
    <w:rsid w:val="00513C42"/>
    <w:rsid w:val="00513CED"/>
    <w:rsid w:val="0051420B"/>
    <w:rsid w:val="005153AC"/>
    <w:rsid w:val="005218E7"/>
    <w:rsid w:val="00526178"/>
    <w:rsid w:val="00530B65"/>
    <w:rsid w:val="00531570"/>
    <w:rsid w:val="00531936"/>
    <w:rsid w:val="00531D8B"/>
    <w:rsid w:val="005322E0"/>
    <w:rsid w:val="0053398B"/>
    <w:rsid w:val="005346A5"/>
    <w:rsid w:val="00536094"/>
    <w:rsid w:val="00536706"/>
    <w:rsid w:val="0053735D"/>
    <w:rsid w:val="005414EB"/>
    <w:rsid w:val="005415D4"/>
    <w:rsid w:val="00542D34"/>
    <w:rsid w:val="005438C3"/>
    <w:rsid w:val="00543DAF"/>
    <w:rsid w:val="005500E9"/>
    <w:rsid w:val="00550172"/>
    <w:rsid w:val="0055059C"/>
    <w:rsid w:val="0055290C"/>
    <w:rsid w:val="00553307"/>
    <w:rsid w:val="00554C5F"/>
    <w:rsid w:val="005578A8"/>
    <w:rsid w:val="0056197A"/>
    <w:rsid w:val="00562488"/>
    <w:rsid w:val="00563CA8"/>
    <w:rsid w:val="0056432C"/>
    <w:rsid w:val="00567FBB"/>
    <w:rsid w:val="00570842"/>
    <w:rsid w:val="00572351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1CCC"/>
    <w:rsid w:val="0058274E"/>
    <w:rsid w:val="00585421"/>
    <w:rsid w:val="005901CC"/>
    <w:rsid w:val="00591014"/>
    <w:rsid w:val="0059170E"/>
    <w:rsid w:val="0059187E"/>
    <w:rsid w:val="00591C33"/>
    <w:rsid w:val="00592D7F"/>
    <w:rsid w:val="00593117"/>
    <w:rsid w:val="0059340D"/>
    <w:rsid w:val="00596EDD"/>
    <w:rsid w:val="00596FEE"/>
    <w:rsid w:val="005A002F"/>
    <w:rsid w:val="005A08AE"/>
    <w:rsid w:val="005A0E6C"/>
    <w:rsid w:val="005A1F3E"/>
    <w:rsid w:val="005A23A9"/>
    <w:rsid w:val="005A2E90"/>
    <w:rsid w:val="005A317F"/>
    <w:rsid w:val="005A3DFD"/>
    <w:rsid w:val="005A5333"/>
    <w:rsid w:val="005A7A0E"/>
    <w:rsid w:val="005B26C1"/>
    <w:rsid w:val="005B2E7F"/>
    <w:rsid w:val="005B2FED"/>
    <w:rsid w:val="005B3A17"/>
    <w:rsid w:val="005B54A3"/>
    <w:rsid w:val="005B619E"/>
    <w:rsid w:val="005B79B4"/>
    <w:rsid w:val="005B7B4A"/>
    <w:rsid w:val="005C19C7"/>
    <w:rsid w:val="005C1E2F"/>
    <w:rsid w:val="005C42DD"/>
    <w:rsid w:val="005C5699"/>
    <w:rsid w:val="005C72A5"/>
    <w:rsid w:val="005D0768"/>
    <w:rsid w:val="005D41EC"/>
    <w:rsid w:val="005D633E"/>
    <w:rsid w:val="005D64F3"/>
    <w:rsid w:val="005D7CF9"/>
    <w:rsid w:val="005E12C7"/>
    <w:rsid w:val="005E22A6"/>
    <w:rsid w:val="005E32A9"/>
    <w:rsid w:val="005E3744"/>
    <w:rsid w:val="005E37EF"/>
    <w:rsid w:val="005E42AF"/>
    <w:rsid w:val="005E47AD"/>
    <w:rsid w:val="005E6078"/>
    <w:rsid w:val="005E7C77"/>
    <w:rsid w:val="005F029B"/>
    <w:rsid w:val="005F20E7"/>
    <w:rsid w:val="005F33FB"/>
    <w:rsid w:val="005F3B73"/>
    <w:rsid w:val="005F4CEF"/>
    <w:rsid w:val="005F6B54"/>
    <w:rsid w:val="005F7E07"/>
    <w:rsid w:val="00600302"/>
    <w:rsid w:val="00600B85"/>
    <w:rsid w:val="00602815"/>
    <w:rsid w:val="00602C55"/>
    <w:rsid w:val="006043EE"/>
    <w:rsid w:val="00604931"/>
    <w:rsid w:val="00606658"/>
    <w:rsid w:val="00613ED3"/>
    <w:rsid w:val="00617532"/>
    <w:rsid w:val="00617DD7"/>
    <w:rsid w:val="006207D5"/>
    <w:rsid w:val="006215E0"/>
    <w:rsid w:val="006226A6"/>
    <w:rsid w:val="00623954"/>
    <w:rsid w:val="0062785B"/>
    <w:rsid w:val="00627E41"/>
    <w:rsid w:val="00632D17"/>
    <w:rsid w:val="00637FD0"/>
    <w:rsid w:val="006442AA"/>
    <w:rsid w:val="006474AC"/>
    <w:rsid w:val="00650E58"/>
    <w:rsid w:val="00653841"/>
    <w:rsid w:val="00654113"/>
    <w:rsid w:val="00654240"/>
    <w:rsid w:val="006613A4"/>
    <w:rsid w:val="00661917"/>
    <w:rsid w:val="00661EDB"/>
    <w:rsid w:val="00663B38"/>
    <w:rsid w:val="00665186"/>
    <w:rsid w:val="0066549F"/>
    <w:rsid w:val="00665B14"/>
    <w:rsid w:val="00665D73"/>
    <w:rsid w:val="006667D3"/>
    <w:rsid w:val="00666E47"/>
    <w:rsid w:val="006671DA"/>
    <w:rsid w:val="00670A0F"/>
    <w:rsid w:val="00670E90"/>
    <w:rsid w:val="0067335B"/>
    <w:rsid w:val="006772F1"/>
    <w:rsid w:val="006779D2"/>
    <w:rsid w:val="00677D8E"/>
    <w:rsid w:val="006801E9"/>
    <w:rsid w:val="00681659"/>
    <w:rsid w:val="00685653"/>
    <w:rsid w:val="00685B68"/>
    <w:rsid w:val="00685CBC"/>
    <w:rsid w:val="00685CEE"/>
    <w:rsid w:val="00691CE1"/>
    <w:rsid w:val="006927C6"/>
    <w:rsid w:val="006929FF"/>
    <w:rsid w:val="00695FBF"/>
    <w:rsid w:val="0069720D"/>
    <w:rsid w:val="006A08AA"/>
    <w:rsid w:val="006A0903"/>
    <w:rsid w:val="006A1569"/>
    <w:rsid w:val="006A262B"/>
    <w:rsid w:val="006A4D16"/>
    <w:rsid w:val="006A517E"/>
    <w:rsid w:val="006A6011"/>
    <w:rsid w:val="006A677E"/>
    <w:rsid w:val="006A7EE6"/>
    <w:rsid w:val="006B7747"/>
    <w:rsid w:val="006C02B7"/>
    <w:rsid w:val="006C0489"/>
    <w:rsid w:val="006C1D15"/>
    <w:rsid w:val="006C2014"/>
    <w:rsid w:val="006C228E"/>
    <w:rsid w:val="006C406A"/>
    <w:rsid w:val="006C4334"/>
    <w:rsid w:val="006C451D"/>
    <w:rsid w:val="006C4FFC"/>
    <w:rsid w:val="006C5EE0"/>
    <w:rsid w:val="006C69A6"/>
    <w:rsid w:val="006D0DCF"/>
    <w:rsid w:val="006D2086"/>
    <w:rsid w:val="006D3003"/>
    <w:rsid w:val="006D4820"/>
    <w:rsid w:val="006D74A8"/>
    <w:rsid w:val="006D7D7C"/>
    <w:rsid w:val="006E0C7C"/>
    <w:rsid w:val="006E0FFC"/>
    <w:rsid w:val="006E3FF6"/>
    <w:rsid w:val="006E56A8"/>
    <w:rsid w:val="006E5B91"/>
    <w:rsid w:val="006E6307"/>
    <w:rsid w:val="006F1255"/>
    <w:rsid w:val="006F21CA"/>
    <w:rsid w:val="006F3626"/>
    <w:rsid w:val="006F6440"/>
    <w:rsid w:val="006F7CED"/>
    <w:rsid w:val="006F7FFE"/>
    <w:rsid w:val="007008EE"/>
    <w:rsid w:val="00704021"/>
    <w:rsid w:val="00705951"/>
    <w:rsid w:val="007076D3"/>
    <w:rsid w:val="00712904"/>
    <w:rsid w:val="00712B7A"/>
    <w:rsid w:val="00716441"/>
    <w:rsid w:val="00716BD8"/>
    <w:rsid w:val="00716CBA"/>
    <w:rsid w:val="00720E21"/>
    <w:rsid w:val="0072110B"/>
    <w:rsid w:val="00721BCD"/>
    <w:rsid w:val="00723F9A"/>
    <w:rsid w:val="00724433"/>
    <w:rsid w:val="00727CF8"/>
    <w:rsid w:val="007302BA"/>
    <w:rsid w:val="007305B3"/>
    <w:rsid w:val="00731B01"/>
    <w:rsid w:val="0073224C"/>
    <w:rsid w:val="0073290C"/>
    <w:rsid w:val="0073306B"/>
    <w:rsid w:val="0073326B"/>
    <w:rsid w:val="00733811"/>
    <w:rsid w:val="00734C81"/>
    <w:rsid w:val="007355DC"/>
    <w:rsid w:val="0074175A"/>
    <w:rsid w:val="00741CD8"/>
    <w:rsid w:val="0074292F"/>
    <w:rsid w:val="0074452E"/>
    <w:rsid w:val="00745665"/>
    <w:rsid w:val="007466EA"/>
    <w:rsid w:val="00746F3E"/>
    <w:rsid w:val="00747EE4"/>
    <w:rsid w:val="00751301"/>
    <w:rsid w:val="007530FE"/>
    <w:rsid w:val="00754502"/>
    <w:rsid w:val="00756D9C"/>
    <w:rsid w:val="00757CBA"/>
    <w:rsid w:val="00760D35"/>
    <w:rsid w:val="00766AAC"/>
    <w:rsid w:val="00770DF6"/>
    <w:rsid w:val="00771FF2"/>
    <w:rsid w:val="00774926"/>
    <w:rsid w:val="007775C4"/>
    <w:rsid w:val="00781E6E"/>
    <w:rsid w:val="00784A5F"/>
    <w:rsid w:val="007852F5"/>
    <w:rsid w:val="00786872"/>
    <w:rsid w:val="00790B50"/>
    <w:rsid w:val="00791AAE"/>
    <w:rsid w:val="00792028"/>
    <w:rsid w:val="00793A06"/>
    <w:rsid w:val="00794605"/>
    <w:rsid w:val="00795371"/>
    <w:rsid w:val="0079680D"/>
    <w:rsid w:val="0079696A"/>
    <w:rsid w:val="00796C7B"/>
    <w:rsid w:val="00797056"/>
    <w:rsid w:val="007979A2"/>
    <w:rsid w:val="007A24F4"/>
    <w:rsid w:val="007A36C4"/>
    <w:rsid w:val="007A40CC"/>
    <w:rsid w:val="007A51FE"/>
    <w:rsid w:val="007A6AE3"/>
    <w:rsid w:val="007A6CDD"/>
    <w:rsid w:val="007A78EA"/>
    <w:rsid w:val="007B1FEB"/>
    <w:rsid w:val="007B3064"/>
    <w:rsid w:val="007B3828"/>
    <w:rsid w:val="007B5C2A"/>
    <w:rsid w:val="007B6873"/>
    <w:rsid w:val="007B7E7F"/>
    <w:rsid w:val="007C0A05"/>
    <w:rsid w:val="007C116F"/>
    <w:rsid w:val="007C2D4E"/>
    <w:rsid w:val="007C35E4"/>
    <w:rsid w:val="007C76FD"/>
    <w:rsid w:val="007C7F0D"/>
    <w:rsid w:val="007D304B"/>
    <w:rsid w:val="007D323C"/>
    <w:rsid w:val="007D4BFB"/>
    <w:rsid w:val="007D6199"/>
    <w:rsid w:val="007E1530"/>
    <w:rsid w:val="007E220E"/>
    <w:rsid w:val="007E2225"/>
    <w:rsid w:val="007E228D"/>
    <w:rsid w:val="007E34DA"/>
    <w:rsid w:val="007E508A"/>
    <w:rsid w:val="007E5583"/>
    <w:rsid w:val="007E7F57"/>
    <w:rsid w:val="007F0540"/>
    <w:rsid w:val="007F2202"/>
    <w:rsid w:val="007F25EC"/>
    <w:rsid w:val="007F4BEA"/>
    <w:rsid w:val="007F6025"/>
    <w:rsid w:val="007F68DC"/>
    <w:rsid w:val="007F7871"/>
    <w:rsid w:val="00802B65"/>
    <w:rsid w:val="00804029"/>
    <w:rsid w:val="00805BFD"/>
    <w:rsid w:val="0080726F"/>
    <w:rsid w:val="00807E63"/>
    <w:rsid w:val="00811FD7"/>
    <w:rsid w:val="008123F4"/>
    <w:rsid w:val="008126ED"/>
    <w:rsid w:val="008129A5"/>
    <w:rsid w:val="0081396E"/>
    <w:rsid w:val="00814ACA"/>
    <w:rsid w:val="00814C15"/>
    <w:rsid w:val="00821507"/>
    <w:rsid w:val="00821B3C"/>
    <w:rsid w:val="00821D54"/>
    <w:rsid w:val="0082219A"/>
    <w:rsid w:val="00822573"/>
    <w:rsid w:val="00822A21"/>
    <w:rsid w:val="00823AE6"/>
    <w:rsid w:val="008254C1"/>
    <w:rsid w:val="00826028"/>
    <w:rsid w:val="00827BFD"/>
    <w:rsid w:val="0083046E"/>
    <w:rsid w:val="008320FC"/>
    <w:rsid w:val="00834C76"/>
    <w:rsid w:val="00834D49"/>
    <w:rsid w:val="00835D5D"/>
    <w:rsid w:val="008364F8"/>
    <w:rsid w:val="00836A4F"/>
    <w:rsid w:val="00837C6B"/>
    <w:rsid w:val="008443C6"/>
    <w:rsid w:val="00844B28"/>
    <w:rsid w:val="00846C00"/>
    <w:rsid w:val="00847A03"/>
    <w:rsid w:val="008509E6"/>
    <w:rsid w:val="0085258A"/>
    <w:rsid w:val="00853A51"/>
    <w:rsid w:val="00855C97"/>
    <w:rsid w:val="00860850"/>
    <w:rsid w:val="00861253"/>
    <w:rsid w:val="00861B4E"/>
    <w:rsid w:val="00862600"/>
    <w:rsid w:val="00862DCF"/>
    <w:rsid w:val="00863B2D"/>
    <w:rsid w:val="008658E1"/>
    <w:rsid w:val="0086789C"/>
    <w:rsid w:val="008729AB"/>
    <w:rsid w:val="00873382"/>
    <w:rsid w:val="00874280"/>
    <w:rsid w:val="00876EB4"/>
    <w:rsid w:val="00876EFE"/>
    <w:rsid w:val="008827FF"/>
    <w:rsid w:val="008844EB"/>
    <w:rsid w:val="00884E8C"/>
    <w:rsid w:val="008864F5"/>
    <w:rsid w:val="0088662A"/>
    <w:rsid w:val="0089062E"/>
    <w:rsid w:val="00890803"/>
    <w:rsid w:val="008919E0"/>
    <w:rsid w:val="00891D6C"/>
    <w:rsid w:val="00893554"/>
    <w:rsid w:val="00893659"/>
    <w:rsid w:val="0089451D"/>
    <w:rsid w:val="008945AA"/>
    <w:rsid w:val="00895376"/>
    <w:rsid w:val="008957BE"/>
    <w:rsid w:val="008A3CA2"/>
    <w:rsid w:val="008A4D1B"/>
    <w:rsid w:val="008B013A"/>
    <w:rsid w:val="008B068E"/>
    <w:rsid w:val="008B173B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523F"/>
    <w:rsid w:val="008C542F"/>
    <w:rsid w:val="008C58C2"/>
    <w:rsid w:val="008C65AC"/>
    <w:rsid w:val="008C66B5"/>
    <w:rsid w:val="008C6B54"/>
    <w:rsid w:val="008C706C"/>
    <w:rsid w:val="008D06F0"/>
    <w:rsid w:val="008D0A6B"/>
    <w:rsid w:val="008D1769"/>
    <w:rsid w:val="008D42A3"/>
    <w:rsid w:val="008D4AC7"/>
    <w:rsid w:val="008D5E99"/>
    <w:rsid w:val="008E11B3"/>
    <w:rsid w:val="008E1AD0"/>
    <w:rsid w:val="008E2226"/>
    <w:rsid w:val="008E23B6"/>
    <w:rsid w:val="008E3176"/>
    <w:rsid w:val="008E33B2"/>
    <w:rsid w:val="008E3D26"/>
    <w:rsid w:val="008E512E"/>
    <w:rsid w:val="008E666A"/>
    <w:rsid w:val="008E7203"/>
    <w:rsid w:val="008F00E2"/>
    <w:rsid w:val="008F04C2"/>
    <w:rsid w:val="008F1C84"/>
    <w:rsid w:val="008F2959"/>
    <w:rsid w:val="008F2B4F"/>
    <w:rsid w:val="008F2D6A"/>
    <w:rsid w:val="008F5FF3"/>
    <w:rsid w:val="008F7583"/>
    <w:rsid w:val="008F7F32"/>
    <w:rsid w:val="00900AE0"/>
    <w:rsid w:val="00901255"/>
    <w:rsid w:val="00902225"/>
    <w:rsid w:val="009027E3"/>
    <w:rsid w:val="0090334C"/>
    <w:rsid w:val="009036A0"/>
    <w:rsid w:val="009037E1"/>
    <w:rsid w:val="00904E0D"/>
    <w:rsid w:val="009116AA"/>
    <w:rsid w:val="00912B7A"/>
    <w:rsid w:val="00913814"/>
    <w:rsid w:val="00913BBE"/>
    <w:rsid w:val="00914931"/>
    <w:rsid w:val="0091513B"/>
    <w:rsid w:val="0091543E"/>
    <w:rsid w:val="00915DBD"/>
    <w:rsid w:val="0092066B"/>
    <w:rsid w:val="00924249"/>
    <w:rsid w:val="00924A93"/>
    <w:rsid w:val="00926140"/>
    <w:rsid w:val="00930973"/>
    <w:rsid w:val="00931041"/>
    <w:rsid w:val="00931538"/>
    <w:rsid w:val="0093459B"/>
    <w:rsid w:val="00934C4C"/>
    <w:rsid w:val="00937596"/>
    <w:rsid w:val="00941763"/>
    <w:rsid w:val="00941BDF"/>
    <w:rsid w:val="00942A94"/>
    <w:rsid w:val="00942F64"/>
    <w:rsid w:val="0094397E"/>
    <w:rsid w:val="0094421C"/>
    <w:rsid w:val="00946248"/>
    <w:rsid w:val="00946A2F"/>
    <w:rsid w:val="009505F7"/>
    <w:rsid w:val="009510F6"/>
    <w:rsid w:val="009516C4"/>
    <w:rsid w:val="00952702"/>
    <w:rsid w:val="00953B01"/>
    <w:rsid w:val="00954705"/>
    <w:rsid w:val="009572E6"/>
    <w:rsid w:val="00957F9B"/>
    <w:rsid w:val="0096260F"/>
    <w:rsid w:val="00963705"/>
    <w:rsid w:val="00963F67"/>
    <w:rsid w:val="0096511E"/>
    <w:rsid w:val="00965DA3"/>
    <w:rsid w:val="00971833"/>
    <w:rsid w:val="00971ECE"/>
    <w:rsid w:val="00971FE4"/>
    <w:rsid w:val="00971FF3"/>
    <w:rsid w:val="00973FAF"/>
    <w:rsid w:val="009743EB"/>
    <w:rsid w:val="00974811"/>
    <w:rsid w:val="00975679"/>
    <w:rsid w:val="0097728C"/>
    <w:rsid w:val="009806A2"/>
    <w:rsid w:val="009813A6"/>
    <w:rsid w:val="00982D74"/>
    <w:rsid w:val="00986BA6"/>
    <w:rsid w:val="00987FD1"/>
    <w:rsid w:val="00990C65"/>
    <w:rsid w:val="00991A2A"/>
    <w:rsid w:val="00991F79"/>
    <w:rsid w:val="00992515"/>
    <w:rsid w:val="00993272"/>
    <w:rsid w:val="009938D9"/>
    <w:rsid w:val="0099501B"/>
    <w:rsid w:val="009963D6"/>
    <w:rsid w:val="009965C1"/>
    <w:rsid w:val="009A0586"/>
    <w:rsid w:val="009A0A8E"/>
    <w:rsid w:val="009A1012"/>
    <w:rsid w:val="009A11D0"/>
    <w:rsid w:val="009A1B04"/>
    <w:rsid w:val="009A265A"/>
    <w:rsid w:val="009A5775"/>
    <w:rsid w:val="009A7AA3"/>
    <w:rsid w:val="009B23F8"/>
    <w:rsid w:val="009B26E6"/>
    <w:rsid w:val="009B2B2B"/>
    <w:rsid w:val="009B2D33"/>
    <w:rsid w:val="009B2EFA"/>
    <w:rsid w:val="009B3D34"/>
    <w:rsid w:val="009B4246"/>
    <w:rsid w:val="009B577F"/>
    <w:rsid w:val="009B6E67"/>
    <w:rsid w:val="009B72BA"/>
    <w:rsid w:val="009C0D22"/>
    <w:rsid w:val="009C1DD9"/>
    <w:rsid w:val="009C2205"/>
    <w:rsid w:val="009C3C61"/>
    <w:rsid w:val="009C487A"/>
    <w:rsid w:val="009C4A2E"/>
    <w:rsid w:val="009C7A54"/>
    <w:rsid w:val="009D03AD"/>
    <w:rsid w:val="009D13EE"/>
    <w:rsid w:val="009D3292"/>
    <w:rsid w:val="009E0297"/>
    <w:rsid w:val="009E1B9C"/>
    <w:rsid w:val="009E398B"/>
    <w:rsid w:val="009E5582"/>
    <w:rsid w:val="009E6D65"/>
    <w:rsid w:val="009E7BEF"/>
    <w:rsid w:val="009F0653"/>
    <w:rsid w:val="009F356C"/>
    <w:rsid w:val="009F3F4B"/>
    <w:rsid w:val="009F4946"/>
    <w:rsid w:val="009F641A"/>
    <w:rsid w:val="009F6C53"/>
    <w:rsid w:val="009F774D"/>
    <w:rsid w:val="00A00CEE"/>
    <w:rsid w:val="00A011C5"/>
    <w:rsid w:val="00A01A61"/>
    <w:rsid w:val="00A02A44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4871"/>
    <w:rsid w:val="00A151E2"/>
    <w:rsid w:val="00A16B23"/>
    <w:rsid w:val="00A16D58"/>
    <w:rsid w:val="00A17D37"/>
    <w:rsid w:val="00A20A27"/>
    <w:rsid w:val="00A20F18"/>
    <w:rsid w:val="00A210FD"/>
    <w:rsid w:val="00A245EB"/>
    <w:rsid w:val="00A24A8F"/>
    <w:rsid w:val="00A24B4C"/>
    <w:rsid w:val="00A2585B"/>
    <w:rsid w:val="00A304C1"/>
    <w:rsid w:val="00A319B4"/>
    <w:rsid w:val="00A404C4"/>
    <w:rsid w:val="00A417DB"/>
    <w:rsid w:val="00A41C22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2A3B"/>
    <w:rsid w:val="00A63DCE"/>
    <w:rsid w:val="00A646C7"/>
    <w:rsid w:val="00A67B9F"/>
    <w:rsid w:val="00A7061D"/>
    <w:rsid w:val="00A734B2"/>
    <w:rsid w:val="00A74FDA"/>
    <w:rsid w:val="00A76226"/>
    <w:rsid w:val="00A800BE"/>
    <w:rsid w:val="00A8024C"/>
    <w:rsid w:val="00A80E4A"/>
    <w:rsid w:val="00A81FDA"/>
    <w:rsid w:val="00A86AD0"/>
    <w:rsid w:val="00A86F19"/>
    <w:rsid w:val="00A92B7B"/>
    <w:rsid w:val="00A95C70"/>
    <w:rsid w:val="00AA127E"/>
    <w:rsid w:val="00AA326B"/>
    <w:rsid w:val="00AA43D8"/>
    <w:rsid w:val="00AA5E1D"/>
    <w:rsid w:val="00AA69FF"/>
    <w:rsid w:val="00AA72B8"/>
    <w:rsid w:val="00AA7D74"/>
    <w:rsid w:val="00AB050A"/>
    <w:rsid w:val="00AB2FA8"/>
    <w:rsid w:val="00AB3229"/>
    <w:rsid w:val="00AB3B1F"/>
    <w:rsid w:val="00AB57D0"/>
    <w:rsid w:val="00AB6352"/>
    <w:rsid w:val="00AB7CE5"/>
    <w:rsid w:val="00AC2083"/>
    <w:rsid w:val="00AD1454"/>
    <w:rsid w:val="00AD4C88"/>
    <w:rsid w:val="00AD73DF"/>
    <w:rsid w:val="00AE28F8"/>
    <w:rsid w:val="00AE38C9"/>
    <w:rsid w:val="00AE4602"/>
    <w:rsid w:val="00AE46EA"/>
    <w:rsid w:val="00AE672B"/>
    <w:rsid w:val="00AE6FD6"/>
    <w:rsid w:val="00AE7EED"/>
    <w:rsid w:val="00AF2070"/>
    <w:rsid w:val="00AF3E98"/>
    <w:rsid w:val="00AF3ED0"/>
    <w:rsid w:val="00AF58B8"/>
    <w:rsid w:val="00AF685B"/>
    <w:rsid w:val="00B062DA"/>
    <w:rsid w:val="00B065E1"/>
    <w:rsid w:val="00B070CC"/>
    <w:rsid w:val="00B103A0"/>
    <w:rsid w:val="00B14DE2"/>
    <w:rsid w:val="00B161E5"/>
    <w:rsid w:val="00B162B6"/>
    <w:rsid w:val="00B2012E"/>
    <w:rsid w:val="00B2313B"/>
    <w:rsid w:val="00B2457E"/>
    <w:rsid w:val="00B24E4B"/>
    <w:rsid w:val="00B251FF"/>
    <w:rsid w:val="00B2593A"/>
    <w:rsid w:val="00B278A3"/>
    <w:rsid w:val="00B30822"/>
    <w:rsid w:val="00B3510E"/>
    <w:rsid w:val="00B3759C"/>
    <w:rsid w:val="00B41427"/>
    <w:rsid w:val="00B4169D"/>
    <w:rsid w:val="00B41AAA"/>
    <w:rsid w:val="00B42B05"/>
    <w:rsid w:val="00B42E01"/>
    <w:rsid w:val="00B43467"/>
    <w:rsid w:val="00B43B8A"/>
    <w:rsid w:val="00B43D74"/>
    <w:rsid w:val="00B451B3"/>
    <w:rsid w:val="00B5330D"/>
    <w:rsid w:val="00B554D0"/>
    <w:rsid w:val="00B56B8A"/>
    <w:rsid w:val="00B575F1"/>
    <w:rsid w:val="00B611D5"/>
    <w:rsid w:val="00B61D9B"/>
    <w:rsid w:val="00B63CB9"/>
    <w:rsid w:val="00B64C96"/>
    <w:rsid w:val="00B66BD6"/>
    <w:rsid w:val="00B67984"/>
    <w:rsid w:val="00B67B51"/>
    <w:rsid w:val="00B706E4"/>
    <w:rsid w:val="00B70D43"/>
    <w:rsid w:val="00B7118F"/>
    <w:rsid w:val="00B71ED7"/>
    <w:rsid w:val="00B7344F"/>
    <w:rsid w:val="00B74137"/>
    <w:rsid w:val="00B74C40"/>
    <w:rsid w:val="00B81A8F"/>
    <w:rsid w:val="00B82810"/>
    <w:rsid w:val="00B83259"/>
    <w:rsid w:val="00B846C6"/>
    <w:rsid w:val="00B84858"/>
    <w:rsid w:val="00B8692C"/>
    <w:rsid w:val="00B91D1A"/>
    <w:rsid w:val="00B942EC"/>
    <w:rsid w:val="00B94317"/>
    <w:rsid w:val="00B95307"/>
    <w:rsid w:val="00B96117"/>
    <w:rsid w:val="00BA0096"/>
    <w:rsid w:val="00BA0572"/>
    <w:rsid w:val="00BA3254"/>
    <w:rsid w:val="00BA4488"/>
    <w:rsid w:val="00BB25E4"/>
    <w:rsid w:val="00BB40BE"/>
    <w:rsid w:val="00BB5B16"/>
    <w:rsid w:val="00BB7A13"/>
    <w:rsid w:val="00BC003F"/>
    <w:rsid w:val="00BC09DD"/>
    <w:rsid w:val="00BC1272"/>
    <w:rsid w:val="00BC403B"/>
    <w:rsid w:val="00BC4050"/>
    <w:rsid w:val="00BC45A7"/>
    <w:rsid w:val="00BC4D19"/>
    <w:rsid w:val="00BC5FD5"/>
    <w:rsid w:val="00BC68C2"/>
    <w:rsid w:val="00BD02CD"/>
    <w:rsid w:val="00BD0945"/>
    <w:rsid w:val="00BD1076"/>
    <w:rsid w:val="00BD15CC"/>
    <w:rsid w:val="00BD3B19"/>
    <w:rsid w:val="00BD5BB3"/>
    <w:rsid w:val="00BD5C57"/>
    <w:rsid w:val="00BD6501"/>
    <w:rsid w:val="00BE1B37"/>
    <w:rsid w:val="00BE2608"/>
    <w:rsid w:val="00BE2D33"/>
    <w:rsid w:val="00BE509B"/>
    <w:rsid w:val="00BE592F"/>
    <w:rsid w:val="00BE6BFD"/>
    <w:rsid w:val="00BF193C"/>
    <w:rsid w:val="00BF2036"/>
    <w:rsid w:val="00BF4C74"/>
    <w:rsid w:val="00BF516E"/>
    <w:rsid w:val="00BF57F0"/>
    <w:rsid w:val="00BF6ED3"/>
    <w:rsid w:val="00BF71E8"/>
    <w:rsid w:val="00BF78D5"/>
    <w:rsid w:val="00BF7FC9"/>
    <w:rsid w:val="00C01D50"/>
    <w:rsid w:val="00C02A20"/>
    <w:rsid w:val="00C02C04"/>
    <w:rsid w:val="00C03BE9"/>
    <w:rsid w:val="00C101C6"/>
    <w:rsid w:val="00C10E50"/>
    <w:rsid w:val="00C1123E"/>
    <w:rsid w:val="00C11950"/>
    <w:rsid w:val="00C11BC4"/>
    <w:rsid w:val="00C12C43"/>
    <w:rsid w:val="00C14AE4"/>
    <w:rsid w:val="00C15870"/>
    <w:rsid w:val="00C15DD6"/>
    <w:rsid w:val="00C16FCF"/>
    <w:rsid w:val="00C170AF"/>
    <w:rsid w:val="00C25416"/>
    <w:rsid w:val="00C254A7"/>
    <w:rsid w:val="00C27212"/>
    <w:rsid w:val="00C27523"/>
    <w:rsid w:val="00C27661"/>
    <w:rsid w:val="00C313C4"/>
    <w:rsid w:val="00C35746"/>
    <w:rsid w:val="00C403B2"/>
    <w:rsid w:val="00C4068F"/>
    <w:rsid w:val="00C409C5"/>
    <w:rsid w:val="00C41F7C"/>
    <w:rsid w:val="00C4590E"/>
    <w:rsid w:val="00C45C53"/>
    <w:rsid w:val="00C45F45"/>
    <w:rsid w:val="00C4711F"/>
    <w:rsid w:val="00C50002"/>
    <w:rsid w:val="00C501DE"/>
    <w:rsid w:val="00C5247D"/>
    <w:rsid w:val="00C55A15"/>
    <w:rsid w:val="00C56902"/>
    <w:rsid w:val="00C56F5C"/>
    <w:rsid w:val="00C5795F"/>
    <w:rsid w:val="00C61F9B"/>
    <w:rsid w:val="00C62076"/>
    <w:rsid w:val="00C6305B"/>
    <w:rsid w:val="00C64991"/>
    <w:rsid w:val="00C65D67"/>
    <w:rsid w:val="00C6634C"/>
    <w:rsid w:val="00C701D9"/>
    <w:rsid w:val="00C70382"/>
    <w:rsid w:val="00C711DB"/>
    <w:rsid w:val="00C74409"/>
    <w:rsid w:val="00C7458D"/>
    <w:rsid w:val="00C75928"/>
    <w:rsid w:val="00C75D5E"/>
    <w:rsid w:val="00C76579"/>
    <w:rsid w:val="00C80179"/>
    <w:rsid w:val="00C8039B"/>
    <w:rsid w:val="00C80C08"/>
    <w:rsid w:val="00C81B2B"/>
    <w:rsid w:val="00C82EF7"/>
    <w:rsid w:val="00C82F70"/>
    <w:rsid w:val="00C84B99"/>
    <w:rsid w:val="00C85280"/>
    <w:rsid w:val="00C87102"/>
    <w:rsid w:val="00C90BC7"/>
    <w:rsid w:val="00C90F93"/>
    <w:rsid w:val="00C950A2"/>
    <w:rsid w:val="00C961D3"/>
    <w:rsid w:val="00C96BD6"/>
    <w:rsid w:val="00CA06AC"/>
    <w:rsid w:val="00CA496C"/>
    <w:rsid w:val="00CA6245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6783"/>
    <w:rsid w:val="00CB67E2"/>
    <w:rsid w:val="00CB6EAB"/>
    <w:rsid w:val="00CC0166"/>
    <w:rsid w:val="00CC0346"/>
    <w:rsid w:val="00CC089F"/>
    <w:rsid w:val="00CC17E4"/>
    <w:rsid w:val="00CC33F4"/>
    <w:rsid w:val="00CC51FA"/>
    <w:rsid w:val="00CC6FF3"/>
    <w:rsid w:val="00CC73B0"/>
    <w:rsid w:val="00CC7ED9"/>
    <w:rsid w:val="00CD01A1"/>
    <w:rsid w:val="00CD272A"/>
    <w:rsid w:val="00CD367B"/>
    <w:rsid w:val="00CD46A7"/>
    <w:rsid w:val="00CD47EB"/>
    <w:rsid w:val="00CD4E26"/>
    <w:rsid w:val="00CD533D"/>
    <w:rsid w:val="00CD5E1E"/>
    <w:rsid w:val="00CD7C53"/>
    <w:rsid w:val="00CE0482"/>
    <w:rsid w:val="00CE0BFB"/>
    <w:rsid w:val="00CE1602"/>
    <w:rsid w:val="00CE37C6"/>
    <w:rsid w:val="00CE3AF1"/>
    <w:rsid w:val="00CE48AA"/>
    <w:rsid w:val="00CE717D"/>
    <w:rsid w:val="00CF365C"/>
    <w:rsid w:val="00CF5E08"/>
    <w:rsid w:val="00D02221"/>
    <w:rsid w:val="00D02D18"/>
    <w:rsid w:val="00D032BA"/>
    <w:rsid w:val="00D03AC0"/>
    <w:rsid w:val="00D05DCD"/>
    <w:rsid w:val="00D06739"/>
    <w:rsid w:val="00D06BF8"/>
    <w:rsid w:val="00D06CC1"/>
    <w:rsid w:val="00D10459"/>
    <w:rsid w:val="00D11248"/>
    <w:rsid w:val="00D11395"/>
    <w:rsid w:val="00D16EBC"/>
    <w:rsid w:val="00D20012"/>
    <w:rsid w:val="00D2218D"/>
    <w:rsid w:val="00D24CAB"/>
    <w:rsid w:val="00D25558"/>
    <w:rsid w:val="00D25C7E"/>
    <w:rsid w:val="00D27184"/>
    <w:rsid w:val="00D301F6"/>
    <w:rsid w:val="00D310B7"/>
    <w:rsid w:val="00D33F8A"/>
    <w:rsid w:val="00D35183"/>
    <w:rsid w:val="00D35D8E"/>
    <w:rsid w:val="00D36933"/>
    <w:rsid w:val="00D37662"/>
    <w:rsid w:val="00D37ED4"/>
    <w:rsid w:val="00D4016E"/>
    <w:rsid w:val="00D4228C"/>
    <w:rsid w:val="00D44D16"/>
    <w:rsid w:val="00D46686"/>
    <w:rsid w:val="00D47C69"/>
    <w:rsid w:val="00D5059C"/>
    <w:rsid w:val="00D5155E"/>
    <w:rsid w:val="00D52266"/>
    <w:rsid w:val="00D53220"/>
    <w:rsid w:val="00D53E66"/>
    <w:rsid w:val="00D54E46"/>
    <w:rsid w:val="00D54FB0"/>
    <w:rsid w:val="00D57059"/>
    <w:rsid w:val="00D60145"/>
    <w:rsid w:val="00D60AE4"/>
    <w:rsid w:val="00D6132C"/>
    <w:rsid w:val="00D6158D"/>
    <w:rsid w:val="00D6221C"/>
    <w:rsid w:val="00D62227"/>
    <w:rsid w:val="00D62F6E"/>
    <w:rsid w:val="00D64AE7"/>
    <w:rsid w:val="00D64C2B"/>
    <w:rsid w:val="00D650CF"/>
    <w:rsid w:val="00D65D65"/>
    <w:rsid w:val="00D672F2"/>
    <w:rsid w:val="00D7133D"/>
    <w:rsid w:val="00D71817"/>
    <w:rsid w:val="00D718EE"/>
    <w:rsid w:val="00D7213B"/>
    <w:rsid w:val="00D740F3"/>
    <w:rsid w:val="00D75F3A"/>
    <w:rsid w:val="00D771A5"/>
    <w:rsid w:val="00D7761B"/>
    <w:rsid w:val="00D81642"/>
    <w:rsid w:val="00D81B1F"/>
    <w:rsid w:val="00D82583"/>
    <w:rsid w:val="00D825DA"/>
    <w:rsid w:val="00D826CE"/>
    <w:rsid w:val="00D82703"/>
    <w:rsid w:val="00D8287F"/>
    <w:rsid w:val="00D83283"/>
    <w:rsid w:val="00D83488"/>
    <w:rsid w:val="00D905A7"/>
    <w:rsid w:val="00D93379"/>
    <w:rsid w:val="00D942B6"/>
    <w:rsid w:val="00D94C9A"/>
    <w:rsid w:val="00D94D7C"/>
    <w:rsid w:val="00DA1E0D"/>
    <w:rsid w:val="00DA29BA"/>
    <w:rsid w:val="00DA2CF7"/>
    <w:rsid w:val="00DA6637"/>
    <w:rsid w:val="00DA6900"/>
    <w:rsid w:val="00DA6C45"/>
    <w:rsid w:val="00DB01F6"/>
    <w:rsid w:val="00DB1992"/>
    <w:rsid w:val="00DB1B1B"/>
    <w:rsid w:val="00DB3A1E"/>
    <w:rsid w:val="00DB3B21"/>
    <w:rsid w:val="00DB5CF6"/>
    <w:rsid w:val="00DC21DD"/>
    <w:rsid w:val="00DC5D4F"/>
    <w:rsid w:val="00DC7552"/>
    <w:rsid w:val="00DD0021"/>
    <w:rsid w:val="00DD1598"/>
    <w:rsid w:val="00DD3A0D"/>
    <w:rsid w:val="00DD4657"/>
    <w:rsid w:val="00DD5A5D"/>
    <w:rsid w:val="00DD6BC9"/>
    <w:rsid w:val="00DD7FCE"/>
    <w:rsid w:val="00DE1E4A"/>
    <w:rsid w:val="00DE2182"/>
    <w:rsid w:val="00DE2419"/>
    <w:rsid w:val="00DE3047"/>
    <w:rsid w:val="00DE5BB7"/>
    <w:rsid w:val="00DE66F7"/>
    <w:rsid w:val="00DE70B3"/>
    <w:rsid w:val="00DE752D"/>
    <w:rsid w:val="00DF332E"/>
    <w:rsid w:val="00DF4732"/>
    <w:rsid w:val="00DF4744"/>
    <w:rsid w:val="00DF55B8"/>
    <w:rsid w:val="00E0021F"/>
    <w:rsid w:val="00E00F9A"/>
    <w:rsid w:val="00E034E8"/>
    <w:rsid w:val="00E035F8"/>
    <w:rsid w:val="00E03D3D"/>
    <w:rsid w:val="00E05416"/>
    <w:rsid w:val="00E05D5D"/>
    <w:rsid w:val="00E12C6B"/>
    <w:rsid w:val="00E13AE0"/>
    <w:rsid w:val="00E14222"/>
    <w:rsid w:val="00E26131"/>
    <w:rsid w:val="00E2627E"/>
    <w:rsid w:val="00E30D43"/>
    <w:rsid w:val="00E329A5"/>
    <w:rsid w:val="00E35108"/>
    <w:rsid w:val="00E3539F"/>
    <w:rsid w:val="00E358AC"/>
    <w:rsid w:val="00E37B1C"/>
    <w:rsid w:val="00E37F06"/>
    <w:rsid w:val="00E40716"/>
    <w:rsid w:val="00E41466"/>
    <w:rsid w:val="00E4197E"/>
    <w:rsid w:val="00E42EE4"/>
    <w:rsid w:val="00E4310A"/>
    <w:rsid w:val="00E439FC"/>
    <w:rsid w:val="00E47608"/>
    <w:rsid w:val="00E47D1C"/>
    <w:rsid w:val="00E47F0B"/>
    <w:rsid w:val="00E528B4"/>
    <w:rsid w:val="00E56781"/>
    <w:rsid w:val="00E577AD"/>
    <w:rsid w:val="00E60FE5"/>
    <w:rsid w:val="00E61E93"/>
    <w:rsid w:val="00E63776"/>
    <w:rsid w:val="00E63CE6"/>
    <w:rsid w:val="00E641DB"/>
    <w:rsid w:val="00E67710"/>
    <w:rsid w:val="00E72527"/>
    <w:rsid w:val="00E72F5B"/>
    <w:rsid w:val="00E73026"/>
    <w:rsid w:val="00E7325C"/>
    <w:rsid w:val="00E7358D"/>
    <w:rsid w:val="00E742A2"/>
    <w:rsid w:val="00E7497C"/>
    <w:rsid w:val="00E76CFB"/>
    <w:rsid w:val="00E77E0F"/>
    <w:rsid w:val="00E8327B"/>
    <w:rsid w:val="00E83619"/>
    <w:rsid w:val="00E875D4"/>
    <w:rsid w:val="00E878EA"/>
    <w:rsid w:val="00E9342F"/>
    <w:rsid w:val="00E94042"/>
    <w:rsid w:val="00EA2530"/>
    <w:rsid w:val="00EA6CC4"/>
    <w:rsid w:val="00EA7A3E"/>
    <w:rsid w:val="00EB340B"/>
    <w:rsid w:val="00EB4026"/>
    <w:rsid w:val="00EB5986"/>
    <w:rsid w:val="00EB625B"/>
    <w:rsid w:val="00EB71E8"/>
    <w:rsid w:val="00EC1318"/>
    <w:rsid w:val="00EC3220"/>
    <w:rsid w:val="00EC4CCC"/>
    <w:rsid w:val="00EC4EFB"/>
    <w:rsid w:val="00EC77AF"/>
    <w:rsid w:val="00EC7DF4"/>
    <w:rsid w:val="00ED14F4"/>
    <w:rsid w:val="00ED20FA"/>
    <w:rsid w:val="00ED4968"/>
    <w:rsid w:val="00ED4C0A"/>
    <w:rsid w:val="00ED5FA3"/>
    <w:rsid w:val="00EE2305"/>
    <w:rsid w:val="00EE2AAE"/>
    <w:rsid w:val="00EE4A1D"/>
    <w:rsid w:val="00EE5C4A"/>
    <w:rsid w:val="00EE7F2C"/>
    <w:rsid w:val="00EF1667"/>
    <w:rsid w:val="00EF3920"/>
    <w:rsid w:val="00EF4995"/>
    <w:rsid w:val="00EF4EC5"/>
    <w:rsid w:val="00EF661A"/>
    <w:rsid w:val="00EF7031"/>
    <w:rsid w:val="00EF773E"/>
    <w:rsid w:val="00EF7D74"/>
    <w:rsid w:val="00EF7EDB"/>
    <w:rsid w:val="00F01DB8"/>
    <w:rsid w:val="00F026FD"/>
    <w:rsid w:val="00F03D31"/>
    <w:rsid w:val="00F04F1D"/>
    <w:rsid w:val="00F050AF"/>
    <w:rsid w:val="00F05D9E"/>
    <w:rsid w:val="00F0650D"/>
    <w:rsid w:val="00F06570"/>
    <w:rsid w:val="00F10917"/>
    <w:rsid w:val="00F13A6C"/>
    <w:rsid w:val="00F1472C"/>
    <w:rsid w:val="00F15E05"/>
    <w:rsid w:val="00F16E88"/>
    <w:rsid w:val="00F1763C"/>
    <w:rsid w:val="00F20C2F"/>
    <w:rsid w:val="00F22A32"/>
    <w:rsid w:val="00F22D6A"/>
    <w:rsid w:val="00F233D4"/>
    <w:rsid w:val="00F252B9"/>
    <w:rsid w:val="00F269EE"/>
    <w:rsid w:val="00F26B5F"/>
    <w:rsid w:val="00F34D14"/>
    <w:rsid w:val="00F35672"/>
    <w:rsid w:val="00F360E7"/>
    <w:rsid w:val="00F36569"/>
    <w:rsid w:val="00F4118D"/>
    <w:rsid w:val="00F42A58"/>
    <w:rsid w:val="00F43E8D"/>
    <w:rsid w:val="00F46B86"/>
    <w:rsid w:val="00F47F1E"/>
    <w:rsid w:val="00F516D1"/>
    <w:rsid w:val="00F522BA"/>
    <w:rsid w:val="00F54A95"/>
    <w:rsid w:val="00F55FF2"/>
    <w:rsid w:val="00F56077"/>
    <w:rsid w:val="00F56C03"/>
    <w:rsid w:val="00F60A1C"/>
    <w:rsid w:val="00F630A0"/>
    <w:rsid w:val="00F6446A"/>
    <w:rsid w:val="00F6465C"/>
    <w:rsid w:val="00F67169"/>
    <w:rsid w:val="00F728C7"/>
    <w:rsid w:val="00F72A1D"/>
    <w:rsid w:val="00F72BB3"/>
    <w:rsid w:val="00F74DA8"/>
    <w:rsid w:val="00F75CD0"/>
    <w:rsid w:val="00F776A4"/>
    <w:rsid w:val="00F77F29"/>
    <w:rsid w:val="00F81099"/>
    <w:rsid w:val="00F85023"/>
    <w:rsid w:val="00F85D78"/>
    <w:rsid w:val="00F869DC"/>
    <w:rsid w:val="00F87189"/>
    <w:rsid w:val="00F90777"/>
    <w:rsid w:val="00F90FC8"/>
    <w:rsid w:val="00F920D5"/>
    <w:rsid w:val="00F9217B"/>
    <w:rsid w:val="00F92368"/>
    <w:rsid w:val="00F924FF"/>
    <w:rsid w:val="00F932E6"/>
    <w:rsid w:val="00F93445"/>
    <w:rsid w:val="00F94457"/>
    <w:rsid w:val="00F94477"/>
    <w:rsid w:val="00F9570B"/>
    <w:rsid w:val="00F96EBA"/>
    <w:rsid w:val="00FA04F2"/>
    <w:rsid w:val="00FA165E"/>
    <w:rsid w:val="00FA17D3"/>
    <w:rsid w:val="00FA26EB"/>
    <w:rsid w:val="00FA2BDF"/>
    <w:rsid w:val="00FA31FC"/>
    <w:rsid w:val="00FA3561"/>
    <w:rsid w:val="00FA3F71"/>
    <w:rsid w:val="00FA5AFA"/>
    <w:rsid w:val="00FA5C35"/>
    <w:rsid w:val="00FB064D"/>
    <w:rsid w:val="00FB102E"/>
    <w:rsid w:val="00FB1E60"/>
    <w:rsid w:val="00FB2D6A"/>
    <w:rsid w:val="00FB3204"/>
    <w:rsid w:val="00FB4443"/>
    <w:rsid w:val="00FB4DFE"/>
    <w:rsid w:val="00FB5153"/>
    <w:rsid w:val="00FB7B8A"/>
    <w:rsid w:val="00FC01DA"/>
    <w:rsid w:val="00FC0229"/>
    <w:rsid w:val="00FC1878"/>
    <w:rsid w:val="00FC311F"/>
    <w:rsid w:val="00FC3596"/>
    <w:rsid w:val="00FC3991"/>
    <w:rsid w:val="00FC3B30"/>
    <w:rsid w:val="00FC5566"/>
    <w:rsid w:val="00FC642A"/>
    <w:rsid w:val="00FC6E60"/>
    <w:rsid w:val="00FD1680"/>
    <w:rsid w:val="00FD1AB6"/>
    <w:rsid w:val="00FD331A"/>
    <w:rsid w:val="00FD5B92"/>
    <w:rsid w:val="00FD64E0"/>
    <w:rsid w:val="00FD65F4"/>
    <w:rsid w:val="00FD6F1B"/>
    <w:rsid w:val="00FE20A9"/>
    <w:rsid w:val="00FE6088"/>
    <w:rsid w:val="00FE65ED"/>
    <w:rsid w:val="00FE67B6"/>
    <w:rsid w:val="00FE7AFE"/>
    <w:rsid w:val="00FF0607"/>
    <w:rsid w:val="00FF2A32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C03BE9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/>
    <w:qFormat/>
    <w:rsid w:val="00D06CC1"/>
    <w:pPr>
      <w:numPr>
        <w:ilvl w:val="1"/>
        <w:numId w:val="1"/>
      </w:numPr>
      <w:outlineLvl w:val="1"/>
    </w:pPr>
    <w:rPr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FC1878"/>
    <w:pPr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"/>
    <w:basedOn w:val="Normal"/>
    <w:link w:val="EncabezadoCar"/>
    <w:rsid w:val="00747E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Nmerodepgina">
    <w:name w:val="page number"/>
    <w:basedOn w:val="Fuentedeprrafopredeter"/>
    <w:rsid w:val="00530B65"/>
  </w:style>
  <w:style w:type="paragraph" w:styleId="TD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D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D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ipervnculo">
    <w:name w:val="Hyperlink"/>
    <w:basedOn w:val="Fuentedeprrafopredeter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Ttulo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Ttulo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Textonotapie">
    <w:name w:val="footnote text"/>
    <w:basedOn w:val="Normal"/>
    <w:semiHidden/>
    <w:rsid w:val="00162B35"/>
    <w:rPr>
      <w:szCs w:val="20"/>
    </w:rPr>
  </w:style>
  <w:style w:type="character" w:styleId="Refdenotaalpie">
    <w:name w:val="footnote reference"/>
    <w:basedOn w:val="Fuentedeprrafopredeter"/>
    <w:semiHidden/>
    <w:rsid w:val="00162B35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rsid w:val="00D422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4228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7F57"/>
    <w:pPr>
      <w:ind w:left="720"/>
      <w:contextualSpacing/>
    </w:pPr>
  </w:style>
  <w:style w:type="table" w:styleId="Listavistosa-nfasis5">
    <w:name w:val="Colorful List Accent 5"/>
    <w:basedOn w:val="Tablanormal"/>
    <w:uiPriority w:val="72"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a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Refdecomentario">
    <w:name w:val="annotation reference"/>
    <w:basedOn w:val="Fuentedeprrafopredeter"/>
    <w:uiPriority w:val="99"/>
    <w:rsid w:val="00CE48A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48A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E48AA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48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E48AA"/>
    <w:rPr>
      <w:rFonts w:ascii="Verdana" w:hAnsi="Verdana"/>
      <w:b/>
      <w:bCs/>
    </w:rPr>
  </w:style>
  <w:style w:type="paragraph" w:styleId="Listaconvietas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Textoindependiente">
    <w:name w:val="Body Text"/>
    <w:basedOn w:val="Normal"/>
    <w:link w:val="TextoindependienteC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85B42"/>
    <w:rPr>
      <w:rFonts w:ascii="Verdana" w:hAnsi="Verdana"/>
      <w:b/>
      <w:bCs/>
      <w:sz w:val="22"/>
      <w:lang w:val="es-MX" w:eastAsia="es-ES"/>
    </w:rPr>
  </w:style>
  <w:style w:type="paragraph" w:styleId="Textoindependiente2">
    <w:name w:val="Body Text 2"/>
    <w:basedOn w:val="Normal"/>
    <w:link w:val="Textoindependiente2C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tulo">
    <w:name w:val="Subtitle"/>
    <w:basedOn w:val="Normal"/>
    <w:link w:val="SubttuloC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rsid w:val="00991F79"/>
    <w:rPr>
      <w:rFonts w:ascii="Verdana" w:hAnsi="Verdana"/>
      <w:sz w:val="18"/>
      <w:lang w:val="es-MX" w:eastAsia="es-ES"/>
    </w:rPr>
  </w:style>
  <w:style w:type="paragraph" w:styleId="TtulodeTDC">
    <w:name w:val="TOC Heading"/>
    <w:basedOn w:val="Ttulo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Textonotaalfinal">
    <w:name w:val="endnote text"/>
    <w:basedOn w:val="Normal"/>
    <w:link w:val="TextonotaalfinalCar"/>
    <w:rsid w:val="0045796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7966"/>
    <w:rPr>
      <w:rFonts w:ascii="Arial" w:hAnsi="Arial"/>
      <w:lang w:val="es-ES" w:eastAsia="es-ES"/>
    </w:rPr>
  </w:style>
  <w:style w:type="character" w:styleId="Refdenotaalfinal">
    <w:name w:val="endnote reference"/>
    <w:basedOn w:val="Fuentedeprrafopredeter"/>
    <w:rsid w:val="00457966"/>
    <w:rPr>
      <w:vertAlign w:val="superscript"/>
    </w:rPr>
  </w:style>
  <w:style w:type="table" w:styleId="Tablaconcuadrcula8">
    <w:name w:val="Table Grid 8"/>
    <w:basedOn w:val="Tabla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">
    <w:name w:val="Light List - Accent 1"/>
    <w:basedOn w:val="Tabla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is">
    <w:name w:val="Emphasis"/>
    <w:basedOn w:val="Fuentedeprrafopredeter"/>
    <w:qFormat/>
    <w:rsid w:val="00405BBE"/>
    <w:rPr>
      <w:i/>
      <w:iCs/>
    </w:rPr>
  </w:style>
  <w:style w:type="character" w:customStyle="1" w:styleId="Ttulo1Car">
    <w:name w:val="Título 1 Car"/>
    <w:basedOn w:val="Fuentedeprrafopredeter"/>
    <w:link w:val="Ttulo1"/>
    <w:rsid w:val="00C03BE9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D06CC1"/>
    <w:rPr>
      <w:rFonts w:ascii="Arial" w:hAnsi="Arial"/>
      <w:b/>
      <w:bCs/>
      <w:szCs w:val="28"/>
      <w:lang w:val="es-AR"/>
    </w:rPr>
  </w:style>
  <w:style w:type="paragraph" w:customStyle="1" w:styleId="Standard">
    <w:name w:val="Standard"/>
    <w:rsid w:val="00E47D1C"/>
    <w:pPr>
      <w:suppressAutoHyphens/>
      <w:autoSpaceDN w:val="0"/>
      <w:textAlignment w:val="baseline"/>
    </w:pPr>
    <w:rPr>
      <w:kern w:val="3"/>
      <w:lang w:eastAsia="zh-CN"/>
    </w:rPr>
  </w:style>
  <w:style w:type="character" w:styleId="Referenciasutil">
    <w:name w:val="Subtle Reference"/>
    <w:basedOn w:val="Fuentedeprrafopredeter"/>
    <w:uiPriority w:val="31"/>
    <w:qFormat/>
    <w:rsid w:val="00E47D1C"/>
    <w:rPr>
      <w:smallCaps/>
      <w:color w:val="C0504D"/>
      <w:u w:val="single"/>
    </w:rPr>
  </w:style>
  <w:style w:type="paragraph" w:styleId="NormalWeb">
    <w:name w:val="Normal (Web)"/>
    <w:basedOn w:val="Normal"/>
    <w:uiPriority w:val="99"/>
    <w:unhideWhenUsed/>
    <w:rsid w:val="00500DAC"/>
    <w:pPr>
      <w:keepNext w:val="0"/>
      <w:spacing w:before="100" w:beforeAutospacing="1" w:after="100" w:afterAutospacing="1"/>
      <w:jc w:val="left"/>
    </w:pPr>
    <w:rPr>
      <w:rFonts w:ascii="Times New Roman" w:eastAsiaTheme="minorHAnsi" w:hAnsi="Times New Roman"/>
      <w:sz w:val="24"/>
    </w:rPr>
  </w:style>
  <w:style w:type="character" w:styleId="Hipervnculovisitado">
    <w:name w:val="FollowedHyperlink"/>
    <w:basedOn w:val="Fuentedeprrafopredeter"/>
    <w:rsid w:val="00174B2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2C1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6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9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5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4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2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7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9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4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mit.com/library/content.aspx?b=Signaling_System_No_7&amp;seqNum=114" TargetMode="External"/><Relationship Id="rId13" Type="http://schemas.openxmlformats.org/officeDocument/2006/relationships/hyperlink" Target="https://webtide.com/why-choose-jetty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Jett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csai.ugr.es/~jfv/ed1/c++/cdrom3/TIC-CD/web/portada/faqs/faqs1_3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enguajedeprogramacion21.blog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elecomspace.com/ss7-map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0B867-886E-4A70-AE19-7B5248D5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11685</TotalTime>
  <Pages>4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>HP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subject/>
  <dc:creator>Yassir Mario Aguila Magne</dc:creator>
  <cp:keywords/>
  <dc:description/>
  <cp:lastModifiedBy>clvelarde</cp:lastModifiedBy>
  <cp:revision>82</cp:revision>
  <cp:lastPrinted>2014-05-19T16:14:00Z</cp:lastPrinted>
  <dcterms:created xsi:type="dcterms:W3CDTF">2014-11-10T19:57:00Z</dcterms:created>
  <dcterms:modified xsi:type="dcterms:W3CDTF">2015-06-05T20:07:00Z</dcterms:modified>
</cp:coreProperties>
</file>